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978" w:rsidRDefault="00BB116E" w:rsidP="00BB116E">
      <w:pPr>
        <w:tabs>
          <w:tab w:val="center" w:pos="4680"/>
          <w:tab w:val="left" w:pos="7650"/>
        </w:tabs>
        <w:rPr>
          <w:rFonts w:ascii="Stencil" w:hAnsi="Stencil" w:cs="Arial"/>
          <w:b/>
          <w:bCs/>
          <w:sz w:val="96"/>
          <w:szCs w:val="96"/>
          <w:lang w:val="en-IN"/>
        </w:rPr>
      </w:pPr>
      <w:r>
        <w:rPr>
          <w:rFonts w:ascii="Stencil" w:hAnsi="Stencil" w:cs="Arial"/>
          <w:b/>
          <w:bCs/>
          <w:sz w:val="96"/>
          <w:szCs w:val="96"/>
          <w:lang w:val="en-IN"/>
        </w:rPr>
        <w:tab/>
      </w:r>
      <w:r w:rsidR="00A61978" w:rsidRPr="00BB116E">
        <w:rPr>
          <w:rFonts w:ascii="Stencil" w:hAnsi="Stencil" w:cs="Arial"/>
          <w:b/>
          <w:bCs/>
          <w:sz w:val="96"/>
          <w:szCs w:val="96"/>
          <w:lang w:val="en-IN"/>
        </w:rPr>
        <w:t>SRS</w:t>
      </w:r>
      <w:r>
        <w:rPr>
          <w:rFonts w:ascii="Stencil" w:hAnsi="Stencil" w:cs="Arial"/>
          <w:b/>
          <w:bCs/>
          <w:sz w:val="96"/>
          <w:szCs w:val="96"/>
          <w:lang w:val="en-IN"/>
        </w:rPr>
        <w:tab/>
      </w:r>
    </w:p>
    <w:p w:rsidR="00BB116E" w:rsidRPr="00BB116E" w:rsidRDefault="00BB116E" w:rsidP="00BB116E">
      <w:pPr>
        <w:tabs>
          <w:tab w:val="center" w:pos="4680"/>
          <w:tab w:val="left" w:pos="7650"/>
        </w:tabs>
        <w:jc w:val="center"/>
        <w:rPr>
          <w:rFonts w:cstheme="minorHAnsi"/>
          <w:sz w:val="36"/>
          <w:szCs w:val="36"/>
          <w:lang w:val="en-IN"/>
        </w:rPr>
      </w:pPr>
      <w:r w:rsidRPr="00BB116E">
        <w:rPr>
          <w:rFonts w:cstheme="minorHAnsi"/>
          <w:sz w:val="36"/>
          <w:szCs w:val="36"/>
          <w:lang w:val="en-IN"/>
        </w:rPr>
        <w:t>Software requirements specification</w:t>
      </w:r>
    </w:p>
    <w:p w:rsidR="00A61978" w:rsidRDefault="00A61978" w:rsidP="00A61978">
      <w:pPr>
        <w:jc w:val="center"/>
        <w:rPr>
          <w:rFonts w:ascii="Cascadia Mono SemiBold" w:hAnsi="Cascadia Mono SemiBold" w:cs="Cascadia Mono SemiBold"/>
          <w:b/>
          <w:bCs/>
          <w:sz w:val="44"/>
          <w:szCs w:val="44"/>
          <w:lang w:val="en-IN"/>
        </w:rPr>
      </w:pPr>
    </w:p>
    <w:p w:rsidR="00BB116E" w:rsidRDefault="00BB116E" w:rsidP="00A61978">
      <w:pPr>
        <w:jc w:val="center"/>
        <w:rPr>
          <w:rFonts w:cstheme="minorHAnsi"/>
          <w:b/>
          <w:bCs/>
          <w:sz w:val="28"/>
          <w:szCs w:val="28"/>
          <w:lang w:val="en-IN"/>
        </w:rPr>
      </w:pPr>
      <w:r w:rsidRPr="00BB116E">
        <w:rPr>
          <w:rFonts w:cstheme="minorHAnsi"/>
          <w:b/>
          <w:bCs/>
          <w:sz w:val="28"/>
          <w:szCs w:val="28"/>
          <w:lang w:val="en-IN"/>
        </w:rPr>
        <w:t>By</w:t>
      </w:r>
    </w:p>
    <w:p w:rsidR="00BB116E" w:rsidRDefault="00BB116E" w:rsidP="00A61978">
      <w:pPr>
        <w:jc w:val="center"/>
        <w:rPr>
          <w:rFonts w:cstheme="minorHAnsi"/>
          <w:sz w:val="28"/>
          <w:szCs w:val="28"/>
          <w:lang w:val="en-IN"/>
        </w:rPr>
      </w:pPr>
    </w:p>
    <w:p w:rsidR="00BB116E" w:rsidRDefault="00BB116E" w:rsidP="00BB116E">
      <w:pPr>
        <w:jc w:val="center"/>
        <w:rPr>
          <w:rFonts w:cstheme="minorHAnsi"/>
          <w:sz w:val="28"/>
          <w:szCs w:val="28"/>
          <w:lang w:val="en-IN"/>
        </w:rPr>
      </w:pPr>
      <w:r>
        <w:rPr>
          <w:rFonts w:cstheme="minorHAnsi"/>
          <w:sz w:val="28"/>
          <w:szCs w:val="28"/>
          <w:lang w:val="en-IN"/>
        </w:rPr>
        <w:t>M</w:t>
      </w:r>
      <w:r w:rsidR="00D9350A">
        <w:rPr>
          <w:rFonts w:cstheme="minorHAnsi"/>
          <w:sz w:val="28"/>
          <w:szCs w:val="28"/>
          <w:lang w:val="en-IN"/>
        </w:rPr>
        <w:t>UKESH A</w:t>
      </w:r>
    </w:p>
    <w:p w:rsidR="00BB116E" w:rsidRDefault="00BB116E" w:rsidP="00BB116E">
      <w:pPr>
        <w:jc w:val="center"/>
        <w:rPr>
          <w:rFonts w:cstheme="minorHAnsi"/>
          <w:sz w:val="28"/>
          <w:szCs w:val="28"/>
          <w:lang w:val="en-IN"/>
        </w:rPr>
      </w:pPr>
      <w:r>
        <w:rPr>
          <w:rFonts w:cstheme="minorHAnsi"/>
          <w:sz w:val="28"/>
          <w:szCs w:val="28"/>
          <w:lang w:val="en-IN"/>
        </w:rPr>
        <w:t>111722106014</w:t>
      </w:r>
    </w:p>
    <w:p w:rsidR="00BB116E" w:rsidRDefault="00BB116E" w:rsidP="00BB116E">
      <w:pPr>
        <w:jc w:val="center"/>
        <w:rPr>
          <w:rFonts w:cstheme="minorHAnsi"/>
          <w:sz w:val="28"/>
          <w:szCs w:val="28"/>
          <w:lang w:val="en-IN"/>
        </w:rPr>
      </w:pPr>
    </w:p>
    <w:p w:rsidR="00BB116E" w:rsidRDefault="00BB116E" w:rsidP="00BB116E">
      <w:pPr>
        <w:jc w:val="center"/>
        <w:rPr>
          <w:rFonts w:cstheme="minorHAnsi"/>
          <w:sz w:val="28"/>
          <w:szCs w:val="28"/>
          <w:lang w:val="en-IN"/>
        </w:rPr>
      </w:pPr>
      <w:r>
        <w:rPr>
          <w:rFonts w:cstheme="minorHAnsi"/>
          <w:sz w:val="28"/>
          <w:szCs w:val="28"/>
          <w:lang w:val="en-IN"/>
        </w:rPr>
        <w:t>S</w:t>
      </w:r>
      <w:r w:rsidR="00D9350A">
        <w:rPr>
          <w:rFonts w:cstheme="minorHAnsi"/>
          <w:sz w:val="28"/>
          <w:szCs w:val="28"/>
          <w:lang w:val="en-IN"/>
        </w:rPr>
        <w:t>AKTHIVEL V</w:t>
      </w:r>
    </w:p>
    <w:p w:rsidR="00BB116E" w:rsidRDefault="00BB116E" w:rsidP="00BB116E">
      <w:pPr>
        <w:jc w:val="center"/>
        <w:rPr>
          <w:rFonts w:cstheme="minorHAnsi"/>
          <w:sz w:val="28"/>
          <w:szCs w:val="28"/>
          <w:lang w:val="en-IN"/>
        </w:rPr>
      </w:pPr>
      <w:r>
        <w:rPr>
          <w:rFonts w:cstheme="minorHAnsi"/>
          <w:sz w:val="28"/>
          <w:szCs w:val="28"/>
          <w:lang w:val="en-IN"/>
        </w:rPr>
        <w:t>111722106017</w:t>
      </w:r>
    </w:p>
    <w:p w:rsidR="00BB116E" w:rsidRDefault="00BB116E" w:rsidP="00BB116E">
      <w:pPr>
        <w:rPr>
          <w:rFonts w:cstheme="minorHAnsi"/>
          <w:sz w:val="28"/>
          <w:szCs w:val="28"/>
          <w:lang w:val="en-IN"/>
        </w:rPr>
      </w:pPr>
    </w:p>
    <w:p w:rsidR="00D9350A" w:rsidRDefault="00D9350A" w:rsidP="00BB116E">
      <w:pPr>
        <w:jc w:val="center"/>
        <w:rPr>
          <w:rFonts w:cstheme="minorHAnsi"/>
          <w:sz w:val="28"/>
          <w:szCs w:val="28"/>
          <w:lang w:val="en-IN"/>
        </w:rPr>
      </w:pPr>
      <w:r>
        <w:rPr>
          <w:rFonts w:cstheme="minorHAnsi"/>
          <w:sz w:val="28"/>
          <w:szCs w:val="28"/>
          <w:lang w:val="en-IN"/>
        </w:rPr>
        <w:t>SEBASTIN JERRY J</w:t>
      </w:r>
    </w:p>
    <w:p w:rsidR="00BB116E" w:rsidRDefault="00BB116E" w:rsidP="00BB116E">
      <w:pPr>
        <w:jc w:val="center"/>
        <w:rPr>
          <w:rFonts w:cstheme="minorHAnsi"/>
          <w:sz w:val="28"/>
          <w:szCs w:val="28"/>
          <w:lang w:val="en-IN"/>
        </w:rPr>
      </w:pPr>
      <w:r>
        <w:rPr>
          <w:rFonts w:cstheme="minorHAnsi"/>
          <w:sz w:val="28"/>
          <w:szCs w:val="28"/>
          <w:lang w:val="en-IN"/>
        </w:rPr>
        <w:t>111722106018</w:t>
      </w:r>
    </w:p>
    <w:p w:rsidR="00BB116E" w:rsidRDefault="00BB116E" w:rsidP="00BB116E">
      <w:pPr>
        <w:jc w:val="center"/>
        <w:rPr>
          <w:rFonts w:cstheme="minorHAnsi"/>
          <w:sz w:val="28"/>
          <w:szCs w:val="28"/>
          <w:lang w:val="en-IN"/>
        </w:rPr>
      </w:pPr>
    </w:p>
    <w:p w:rsidR="00BB116E" w:rsidRDefault="00BB116E" w:rsidP="00BB116E">
      <w:pPr>
        <w:jc w:val="center"/>
        <w:rPr>
          <w:rFonts w:cstheme="minorHAnsi"/>
          <w:b/>
          <w:bCs/>
          <w:sz w:val="28"/>
          <w:szCs w:val="28"/>
          <w:lang w:val="en-IN"/>
        </w:rPr>
      </w:pPr>
      <w:r>
        <w:rPr>
          <w:rFonts w:cstheme="minorHAnsi"/>
          <w:b/>
          <w:bCs/>
          <w:sz w:val="28"/>
          <w:szCs w:val="28"/>
          <w:lang w:val="en-IN"/>
        </w:rPr>
        <w:t>From</w:t>
      </w:r>
    </w:p>
    <w:p w:rsidR="00BB116E" w:rsidRDefault="00BB116E" w:rsidP="00BB116E">
      <w:pPr>
        <w:jc w:val="center"/>
        <w:rPr>
          <w:rFonts w:cstheme="minorHAnsi"/>
          <w:b/>
          <w:bCs/>
          <w:sz w:val="28"/>
          <w:szCs w:val="28"/>
          <w:lang w:val="en-IN"/>
        </w:rPr>
      </w:pPr>
    </w:p>
    <w:p w:rsidR="00BB116E" w:rsidRPr="00BB116E" w:rsidRDefault="00BB116E" w:rsidP="00BB116E">
      <w:pPr>
        <w:jc w:val="center"/>
        <w:rPr>
          <w:rFonts w:ascii="Algerian" w:hAnsi="Algerian" w:cstheme="minorHAnsi"/>
          <w:sz w:val="28"/>
          <w:szCs w:val="28"/>
          <w:lang w:val="en-IN"/>
        </w:rPr>
      </w:pPr>
      <w:r w:rsidRPr="00BB116E">
        <w:rPr>
          <w:rFonts w:ascii="Algerian" w:hAnsi="Algerian" w:cstheme="minorHAnsi"/>
          <w:sz w:val="28"/>
          <w:szCs w:val="28"/>
          <w:lang w:val="en-IN"/>
        </w:rPr>
        <w:t>BE Mechanical Engineering</w:t>
      </w:r>
    </w:p>
    <w:p w:rsidR="00BB116E" w:rsidRDefault="00BB116E" w:rsidP="00BB116E">
      <w:pPr>
        <w:jc w:val="center"/>
        <w:rPr>
          <w:rFonts w:cstheme="minorHAnsi"/>
          <w:b/>
          <w:bCs/>
          <w:sz w:val="28"/>
          <w:szCs w:val="28"/>
          <w:lang w:val="en-IN"/>
        </w:rPr>
      </w:pPr>
    </w:p>
    <w:p w:rsidR="00BB116E" w:rsidRDefault="00BB116E" w:rsidP="00BB116E">
      <w:pPr>
        <w:jc w:val="center"/>
        <w:rPr>
          <w:rFonts w:cstheme="minorHAnsi"/>
          <w:b/>
          <w:bCs/>
          <w:sz w:val="28"/>
          <w:szCs w:val="28"/>
          <w:lang w:val="en-IN"/>
        </w:rPr>
      </w:pPr>
      <w:r>
        <w:rPr>
          <w:rFonts w:cstheme="minorHAnsi"/>
          <w:b/>
          <w:bCs/>
          <w:sz w:val="28"/>
          <w:szCs w:val="28"/>
          <w:lang w:val="en-IN"/>
        </w:rPr>
        <w:t xml:space="preserve">On </w:t>
      </w:r>
    </w:p>
    <w:p w:rsidR="00BB116E" w:rsidRDefault="00BB116E" w:rsidP="00BB116E">
      <w:pPr>
        <w:jc w:val="center"/>
        <w:rPr>
          <w:rFonts w:cstheme="minorHAnsi"/>
          <w:b/>
          <w:bCs/>
          <w:sz w:val="28"/>
          <w:szCs w:val="28"/>
          <w:lang w:val="en-IN"/>
        </w:rPr>
      </w:pPr>
    </w:p>
    <w:p w:rsidR="00BB116E" w:rsidRPr="00D9350A" w:rsidRDefault="00BB116E" w:rsidP="00BB116E">
      <w:pPr>
        <w:jc w:val="center"/>
        <w:rPr>
          <w:rFonts w:ascii="Agency FB" w:hAnsi="Agency FB" w:cstheme="minorHAnsi"/>
          <w:b/>
          <w:bCs/>
          <w:sz w:val="52"/>
          <w:szCs w:val="52"/>
          <w:lang w:val="en-IN"/>
        </w:rPr>
      </w:pPr>
      <w:r w:rsidRPr="00D9350A">
        <w:rPr>
          <w:rFonts w:ascii="Agency FB" w:hAnsi="Agency FB" w:cstheme="minorHAnsi"/>
          <w:b/>
          <w:bCs/>
          <w:sz w:val="52"/>
          <w:szCs w:val="52"/>
          <w:lang w:val="en-IN"/>
        </w:rPr>
        <w:t>Chat Bot</w:t>
      </w:r>
    </w:p>
    <w:p w:rsidR="00BB116E" w:rsidRDefault="00BB116E" w:rsidP="00BB116E">
      <w:pPr>
        <w:jc w:val="center"/>
        <w:rPr>
          <w:rFonts w:cstheme="minorHAnsi"/>
          <w:sz w:val="28"/>
          <w:szCs w:val="28"/>
          <w:lang w:val="en-IN"/>
        </w:rPr>
      </w:pPr>
    </w:p>
    <w:p w:rsidR="00BB116E" w:rsidRDefault="00BB116E" w:rsidP="00BB116E">
      <w:pPr>
        <w:jc w:val="center"/>
        <w:rPr>
          <w:rFonts w:cstheme="minorHAnsi"/>
          <w:sz w:val="28"/>
          <w:szCs w:val="28"/>
          <w:lang w:val="en-IN"/>
        </w:rPr>
      </w:pPr>
    </w:p>
    <w:p w:rsidR="00BB116E" w:rsidRDefault="00BB116E" w:rsidP="00A61978">
      <w:pPr>
        <w:jc w:val="center"/>
        <w:rPr>
          <w:rFonts w:cstheme="minorHAnsi"/>
          <w:sz w:val="28"/>
          <w:szCs w:val="28"/>
          <w:lang w:val="en-IN"/>
        </w:rPr>
      </w:pPr>
    </w:p>
    <w:p w:rsidR="00BB116E" w:rsidRPr="00BB116E" w:rsidRDefault="00BB116E" w:rsidP="00A61978">
      <w:pPr>
        <w:jc w:val="center"/>
        <w:rPr>
          <w:rFonts w:cstheme="minorHAnsi"/>
          <w:sz w:val="28"/>
          <w:szCs w:val="28"/>
          <w:lang w:val="en-IN"/>
        </w:rPr>
      </w:pPr>
    </w:p>
    <w:p w:rsidR="00BB116E" w:rsidRPr="00BB116E" w:rsidRDefault="00BB116E" w:rsidP="00A61978">
      <w:pPr>
        <w:jc w:val="center"/>
        <w:rPr>
          <w:rFonts w:cstheme="minorHAnsi"/>
          <w:sz w:val="28"/>
          <w:szCs w:val="28"/>
          <w:lang w:val="en-IN"/>
        </w:rPr>
      </w:pPr>
    </w:p>
    <w:p w:rsidR="00A61978" w:rsidRDefault="00A61978">
      <w:pPr>
        <w:rPr>
          <w:lang w:val="en-IN"/>
        </w:rPr>
      </w:pPr>
      <w:r>
        <w:rPr>
          <w:lang w:val="en-IN"/>
        </w:rPr>
        <w:br w:type="page"/>
      </w:r>
    </w:p>
    <w:p w:rsidR="00966C19" w:rsidRDefault="00966C19">
      <w:pPr>
        <w:rPr>
          <w:lang w:val="en-IN"/>
        </w:rPr>
      </w:pPr>
    </w:p>
    <w:p w:rsidR="00966C19" w:rsidRDefault="00966C19">
      <w:pPr>
        <w:rPr>
          <w:lang w:val="en-IN"/>
        </w:rPr>
      </w:pPr>
    </w:p>
    <w:p w:rsidR="00EF7156" w:rsidRPr="00676544" w:rsidRDefault="00EF7156" w:rsidP="00676544">
      <w:pPr>
        <w:pStyle w:val="Heading1"/>
        <w:jc w:val="center"/>
        <w:rPr>
          <w:rFonts w:ascii="Franklin Gothic Heavy" w:hAnsi="Franklin Gothic Heavy"/>
          <w:b/>
          <w:bCs/>
          <w:i/>
          <w:iCs/>
          <w:sz w:val="72"/>
          <w:szCs w:val="72"/>
        </w:rPr>
      </w:pPr>
      <w:r w:rsidRPr="00676544">
        <w:rPr>
          <w:rFonts w:ascii="Franklin Gothic Heavy" w:hAnsi="Franklin Gothic Heavy"/>
          <w:b/>
          <w:bCs/>
          <w:i/>
          <w:iCs/>
          <w:sz w:val="72"/>
          <w:szCs w:val="72"/>
        </w:rPr>
        <w:t>CHAT BOT</w:t>
      </w:r>
    </w:p>
    <w:p w:rsidR="00966C19" w:rsidRPr="00EF7156" w:rsidRDefault="00966C19">
      <w:pPr>
        <w:rPr>
          <w:b/>
          <w:bCs/>
          <w:lang w:val="en-IN"/>
        </w:rPr>
      </w:pPr>
    </w:p>
    <w:p w:rsidR="00966C19" w:rsidRPr="00D9350A" w:rsidRDefault="00D9350A">
      <w:pPr>
        <w:rPr>
          <w:b/>
          <w:bCs/>
          <w:sz w:val="32"/>
          <w:szCs w:val="32"/>
          <w:lang w:val="en-IN"/>
        </w:rPr>
      </w:pPr>
      <w:r w:rsidRPr="00D9350A">
        <w:rPr>
          <w:b/>
          <w:bCs/>
          <w:sz w:val="32"/>
          <w:szCs w:val="32"/>
          <w:lang w:val="en-IN"/>
        </w:rPr>
        <w:t>Table of content</w:t>
      </w:r>
    </w:p>
    <w:p w:rsidR="00966C19" w:rsidRPr="00EF7156" w:rsidRDefault="00966C19">
      <w:pPr>
        <w:rPr>
          <w:b/>
          <w:bCs/>
          <w:lang w:val="en-IN"/>
        </w:rPr>
      </w:pPr>
    </w:p>
    <w:p w:rsidR="00966C19" w:rsidRPr="00EF7156" w:rsidRDefault="00676544">
      <w:pPr>
        <w:rPr>
          <w:b/>
          <w:bCs/>
        </w:rPr>
      </w:pPr>
      <w:r>
        <w:rPr>
          <w:b/>
          <w:bCs/>
        </w:rPr>
        <w:t>1</w:t>
      </w:r>
      <w:r w:rsidR="00966C19" w:rsidRPr="00EF7156">
        <w:rPr>
          <w:b/>
          <w:bCs/>
        </w:rPr>
        <w:t xml:space="preserve">. Introduction </w:t>
      </w:r>
    </w:p>
    <w:p w:rsidR="00966C19" w:rsidRPr="00EF7156" w:rsidRDefault="00676544">
      <w:pPr>
        <w:rPr>
          <w:b/>
          <w:bCs/>
        </w:rPr>
      </w:pPr>
      <w:r>
        <w:rPr>
          <w:b/>
          <w:bCs/>
        </w:rPr>
        <w:t>1</w:t>
      </w:r>
      <w:r w:rsidR="00966C19" w:rsidRPr="00EF7156">
        <w:rPr>
          <w:b/>
          <w:bCs/>
        </w:rPr>
        <w:t>.1 Purpose of Document</w:t>
      </w:r>
    </w:p>
    <w:p w:rsidR="00966C19" w:rsidRPr="00EF7156" w:rsidRDefault="00676544">
      <w:pPr>
        <w:rPr>
          <w:b/>
          <w:bCs/>
        </w:rPr>
      </w:pPr>
      <w:r>
        <w:rPr>
          <w:b/>
          <w:bCs/>
        </w:rPr>
        <w:t>1</w:t>
      </w:r>
      <w:r w:rsidR="00966C19" w:rsidRPr="00EF7156">
        <w:rPr>
          <w:b/>
          <w:bCs/>
        </w:rPr>
        <w:t xml:space="preserve">.2 Project Scope </w:t>
      </w:r>
    </w:p>
    <w:p w:rsidR="00966C19" w:rsidRPr="00EF7156" w:rsidRDefault="00676544">
      <w:pPr>
        <w:rPr>
          <w:b/>
          <w:bCs/>
        </w:rPr>
      </w:pPr>
      <w:r>
        <w:rPr>
          <w:b/>
          <w:bCs/>
        </w:rPr>
        <w:t>1</w:t>
      </w:r>
      <w:r w:rsidR="00966C19" w:rsidRPr="00EF7156">
        <w:rPr>
          <w:b/>
          <w:bCs/>
        </w:rPr>
        <w:t>.3 Overview of Document</w:t>
      </w:r>
    </w:p>
    <w:p w:rsidR="00966C19" w:rsidRDefault="00966C19"/>
    <w:p w:rsidR="00966C19" w:rsidRDefault="00966C19"/>
    <w:p w:rsidR="00966C19" w:rsidRDefault="00966C19"/>
    <w:p w:rsidR="00966C19" w:rsidRPr="00EF7156" w:rsidRDefault="00676544">
      <w:pPr>
        <w:rPr>
          <w:b/>
          <w:bCs/>
        </w:rPr>
      </w:pPr>
      <w:r>
        <w:rPr>
          <w:b/>
          <w:bCs/>
        </w:rPr>
        <w:t>2</w:t>
      </w:r>
      <w:r w:rsidR="00966C19" w:rsidRPr="00EF7156">
        <w:rPr>
          <w:b/>
          <w:bCs/>
        </w:rPr>
        <w:t xml:space="preserve">. Description </w:t>
      </w:r>
    </w:p>
    <w:p w:rsidR="00966C19" w:rsidRPr="00EF7156" w:rsidRDefault="00676544">
      <w:pPr>
        <w:rPr>
          <w:b/>
          <w:bCs/>
        </w:rPr>
      </w:pPr>
      <w:r>
        <w:rPr>
          <w:b/>
          <w:bCs/>
        </w:rPr>
        <w:t>2</w:t>
      </w:r>
      <w:r w:rsidR="00966C19" w:rsidRPr="00EF7156">
        <w:rPr>
          <w:b/>
          <w:bCs/>
        </w:rPr>
        <w:t xml:space="preserve">.1 Product Perspective </w:t>
      </w:r>
    </w:p>
    <w:p w:rsidR="00966C19" w:rsidRPr="00EF7156" w:rsidRDefault="00676544">
      <w:pPr>
        <w:rPr>
          <w:b/>
          <w:bCs/>
        </w:rPr>
      </w:pPr>
      <w:r>
        <w:rPr>
          <w:b/>
          <w:bCs/>
        </w:rPr>
        <w:t>2</w:t>
      </w:r>
      <w:r w:rsidR="00966C19" w:rsidRPr="00EF7156">
        <w:rPr>
          <w:b/>
          <w:bCs/>
        </w:rPr>
        <w:t xml:space="preserve">.2 Product Features </w:t>
      </w:r>
    </w:p>
    <w:p w:rsidR="00966C19" w:rsidRPr="00EF7156" w:rsidRDefault="00676544">
      <w:pPr>
        <w:rPr>
          <w:b/>
          <w:bCs/>
        </w:rPr>
      </w:pPr>
      <w:r>
        <w:rPr>
          <w:b/>
          <w:bCs/>
        </w:rPr>
        <w:t>2</w:t>
      </w:r>
      <w:r w:rsidR="00966C19" w:rsidRPr="00EF7156">
        <w:rPr>
          <w:b/>
          <w:bCs/>
        </w:rPr>
        <w:t>.3 User Classes and Characteristics</w:t>
      </w:r>
    </w:p>
    <w:p w:rsidR="00966C19" w:rsidRPr="00EF7156" w:rsidRDefault="00676544">
      <w:pPr>
        <w:rPr>
          <w:b/>
          <w:bCs/>
        </w:rPr>
      </w:pPr>
      <w:r>
        <w:rPr>
          <w:b/>
          <w:bCs/>
        </w:rPr>
        <w:t>2</w:t>
      </w:r>
      <w:r w:rsidR="00966C19" w:rsidRPr="00EF7156">
        <w:rPr>
          <w:b/>
          <w:bCs/>
        </w:rPr>
        <w:t xml:space="preserve">.4 Constraints </w:t>
      </w:r>
    </w:p>
    <w:p w:rsidR="00966C19" w:rsidRPr="00EF7156" w:rsidRDefault="00676544">
      <w:pPr>
        <w:rPr>
          <w:b/>
          <w:bCs/>
        </w:rPr>
      </w:pPr>
      <w:r>
        <w:rPr>
          <w:b/>
          <w:bCs/>
        </w:rPr>
        <w:t>2</w:t>
      </w:r>
      <w:r w:rsidR="00966C19" w:rsidRPr="00EF7156">
        <w:rPr>
          <w:b/>
          <w:bCs/>
        </w:rPr>
        <w:t>.4.1 Limited Question Scope</w:t>
      </w:r>
    </w:p>
    <w:p w:rsidR="00966C19" w:rsidRPr="00EF7156" w:rsidRDefault="00676544">
      <w:pPr>
        <w:rPr>
          <w:b/>
          <w:bCs/>
        </w:rPr>
      </w:pPr>
      <w:r>
        <w:rPr>
          <w:b/>
          <w:bCs/>
        </w:rPr>
        <w:t>2</w:t>
      </w:r>
      <w:r w:rsidR="00966C19" w:rsidRPr="00EF7156">
        <w:rPr>
          <w:b/>
          <w:bCs/>
        </w:rPr>
        <w:t xml:space="preserve">.4.2 Language </w:t>
      </w:r>
    </w:p>
    <w:p w:rsidR="00966C19" w:rsidRPr="00EF7156" w:rsidRDefault="00676544">
      <w:pPr>
        <w:rPr>
          <w:b/>
          <w:bCs/>
        </w:rPr>
      </w:pPr>
      <w:r>
        <w:rPr>
          <w:b/>
          <w:bCs/>
        </w:rPr>
        <w:t>2</w:t>
      </w:r>
      <w:r w:rsidR="00966C19" w:rsidRPr="00EF7156">
        <w:rPr>
          <w:b/>
          <w:bCs/>
        </w:rPr>
        <w:t>.5 Assumptions and Dependencies</w:t>
      </w:r>
    </w:p>
    <w:p w:rsidR="00966C19" w:rsidRPr="00EF7156" w:rsidRDefault="00676544">
      <w:pPr>
        <w:rPr>
          <w:b/>
          <w:bCs/>
        </w:rPr>
      </w:pPr>
      <w:r>
        <w:rPr>
          <w:b/>
          <w:bCs/>
        </w:rPr>
        <w:t>2</w:t>
      </w:r>
      <w:r w:rsidR="00966C19" w:rsidRPr="00EF7156">
        <w:rPr>
          <w:b/>
          <w:bCs/>
        </w:rPr>
        <w:t>.6 Requirements Apportioning</w:t>
      </w:r>
    </w:p>
    <w:p w:rsidR="00966C19" w:rsidRDefault="00966C19"/>
    <w:p w:rsidR="00966C19" w:rsidRDefault="00966C19"/>
    <w:p w:rsidR="00966C19" w:rsidRPr="00EF7156" w:rsidRDefault="00966C19">
      <w:pPr>
        <w:rPr>
          <w:b/>
          <w:bCs/>
        </w:rPr>
      </w:pPr>
    </w:p>
    <w:p w:rsidR="00966C19" w:rsidRPr="00EF7156" w:rsidRDefault="00676544">
      <w:pPr>
        <w:rPr>
          <w:b/>
          <w:bCs/>
        </w:rPr>
      </w:pPr>
      <w:r>
        <w:rPr>
          <w:b/>
          <w:bCs/>
        </w:rPr>
        <w:t>3</w:t>
      </w:r>
      <w:r w:rsidR="00966C19" w:rsidRPr="00EF7156">
        <w:rPr>
          <w:b/>
          <w:bCs/>
        </w:rPr>
        <w:t xml:space="preserve">. Non-functional Requirements </w:t>
      </w:r>
    </w:p>
    <w:p w:rsidR="00966C19" w:rsidRPr="00EF7156" w:rsidRDefault="00676544">
      <w:pPr>
        <w:rPr>
          <w:b/>
          <w:bCs/>
        </w:rPr>
      </w:pPr>
      <w:r>
        <w:rPr>
          <w:b/>
          <w:bCs/>
        </w:rPr>
        <w:t>3</w:t>
      </w:r>
      <w:r w:rsidR="00966C19" w:rsidRPr="00EF7156">
        <w:rPr>
          <w:b/>
          <w:bCs/>
        </w:rPr>
        <w:t xml:space="preserve">.1.1 Modularity </w:t>
      </w:r>
    </w:p>
    <w:p w:rsidR="00966C19" w:rsidRPr="00EF7156" w:rsidRDefault="00676544">
      <w:pPr>
        <w:rPr>
          <w:b/>
          <w:bCs/>
        </w:rPr>
      </w:pPr>
      <w:r>
        <w:rPr>
          <w:b/>
          <w:bCs/>
        </w:rPr>
        <w:t>3</w:t>
      </w:r>
      <w:r w:rsidR="00966C19" w:rsidRPr="00EF7156">
        <w:rPr>
          <w:b/>
          <w:bCs/>
        </w:rPr>
        <w:t xml:space="preserve">.1.2 Accuracy </w:t>
      </w:r>
    </w:p>
    <w:p w:rsidR="00966C19" w:rsidRPr="00EF7156" w:rsidRDefault="00676544">
      <w:pPr>
        <w:rPr>
          <w:b/>
          <w:bCs/>
        </w:rPr>
      </w:pPr>
      <w:r>
        <w:rPr>
          <w:b/>
          <w:bCs/>
        </w:rPr>
        <w:t>3</w:t>
      </w:r>
      <w:r w:rsidR="00966C19" w:rsidRPr="00EF7156">
        <w:rPr>
          <w:b/>
          <w:bCs/>
        </w:rPr>
        <w:t xml:space="preserve">.1.3 Fast Response </w:t>
      </w:r>
    </w:p>
    <w:p w:rsidR="00966C19" w:rsidRPr="00EF7156" w:rsidRDefault="00676544">
      <w:pPr>
        <w:rPr>
          <w:b/>
          <w:bCs/>
        </w:rPr>
      </w:pPr>
      <w:r>
        <w:rPr>
          <w:b/>
          <w:bCs/>
        </w:rPr>
        <w:t>3</w:t>
      </w:r>
      <w:r w:rsidR="00966C19" w:rsidRPr="00EF7156">
        <w:rPr>
          <w:b/>
          <w:bCs/>
        </w:rPr>
        <w:t xml:space="preserve">.1.4 Security </w:t>
      </w:r>
    </w:p>
    <w:p w:rsidR="00966C19" w:rsidRPr="00EF7156" w:rsidRDefault="00676544">
      <w:pPr>
        <w:rPr>
          <w:b/>
          <w:bCs/>
        </w:rPr>
      </w:pPr>
      <w:r>
        <w:rPr>
          <w:b/>
          <w:bCs/>
        </w:rPr>
        <w:t>3</w:t>
      </w:r>
      <w:r w:rsidR="00966C19" w:rsidRPr="00EF7156">
        <w:rPr>
          <w:b/>
          <w:bCs/>
        </w:rPr>
        <w:t xml:space="preserve">.2 Web interface/Mobile application </w:t>
      </w:r>
    </w:p>
    <w:p w:rsidR="00966C19" w:rsidRPr="00EF7156" w:rsidRDefault="00676544">
      <w:pPr>
        <w:rPr>
          <w:b/>
          <w:bCs/>
        </w:rPr>
      </w:pPr>
      <w:r>
        <w:rPr>
          <w:b/>
          <w:bCs/>
        </w:rPr>
        <w:t>3</w:t>
      </w:r>
      <w:r w:rsidR="00966C19" w:rsidRPr="00EF7156">
        <w:rPr>
          <w:b/>
          <w:bCs/>
        </w:rPr>
        <w:t>.2.1 Ease of Use</w:t>
      </w:r>
    </w:p>
    <w:p w:rsidR="00966C19" w:rsidRDefault="00966C19"/>
    <w:p w:rsidR="00966C19" w:rsidRDefault="00966C19"/>
    <w:p w:rsidR="00966C19" w:rsidRPr="00EF7156" w:rsidRDefault="00676544">
      <w:pPr>
        <w:rPr>
          <w:b/>
          <w:bCs/>
        </w:rPr>
      </w:pPr>
      <w:r>
        <w:rPr>
          <w:b/>
          <w:bCs/>
        </w:rPr>
        <w:t>4</w:t>
      </w:r>
      <w:r w:rsidR="00966C19" w:rsidRPr="00EF7156">
        <w:rPr>
          <w:b/>
          <w:bCs/>
        </w:rPr>
        <w:t>.Glossary</w:t>
      </w:r>
    </w:p>
    <w:p w:rsidR="00966C19" w:rsidRDefault="00966C19"/>
    <w:p w:rsidR="00966C19" w:rsidRDefault="00966C19"/>
    <w:p w:rsidR="00966C19" w:rsidRDefault="00966C19"/>
    <w:p w:rsidR="00966C19" w:rsidRDefault="00966C19"/>
    <w:p w:rsidR="00966C19" w:rsidRDefault="00966C19">
      <w:r>
        <w:br w:type="page"/>
      </w:r>
    </w:p>
    <w:p w:rsidR="00966C19" w:rsidRDefault="00966C19"/>
    <w:p w:rsidR="00966C19" w:rsidRDefault="00966C19"/>
    <w:p w:rsidR="00ED4704" w:rsidRDefault="00ED4704" w:rsidP="00676544">
      <w:pPr>
        <w:pStyle w:val="ListParagraph"/>
        <w:numPr>
          <w:ilvl w:val="0"/>
          <w:numId w:val="24"/>
        </w:numPr>
        <w:rPr>
          <w:b/>
          <w:bCs/>
          <w:sz w:val="52"/>
          <w:szCs w:val="52"/>
        </w:rPr>
      </w:pPr>
      <w:r w:rsidRPr="00676544">
        <w:rPr>
          <w:b/>
          <w:bCs/>
          <w:sz w:val="52"/>
          <w:szCs w:val="52"/>
        </w:rPr>
        <w:t>Introduction</w:t>
      </w:r>
    </w:p>
    <w:p w:rsidR="00374727" w:rsidRPr="00374727" w:rsidRDefault="00374727" w:rsidP="00374727">
      <w:pPr>
        <w:ind w:left="360"/>
        <w:rPr>
          <w:b/>
          <w:bCs/>
          <w:sz w:val="52"/>
          <w:szCs w:val="52"/>
        </w:rPr>
      </w:pPr>
    </w:p>
    <w:p w:rsidR="00676544" w:rsidRPr="00374727" w:rsidRDefault="00374727" w:rsidP="00374727">
      <w:pPr>
        <w:rPr>
          <w:b/>
          <w:bCs/>
          <w:sz w:val="52"/>
          <w:szCs w:val="52"/>
        </w:rPr>
      </w:pPr>
      <w:r>
        <w:rPr>
          <w:b/>
          <w:bCs/>
          <w:noProof/>
          <w:sz w:val="52"/>
          <w:szCs w:val="52"/>
        </w:rPr>
        <w:drawing>
          <wp:inline distT="0" distB="0" distL="0" distR="0">
            <wp:extent cx="26955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rsidR="00ED4704" w:rsidRPr="00EB05AD" w:rsidRDefault="00ED4704">
      <w:pPr>
        <w:rPr>
          <w:sz w:val="36"/>
          <w:szCs w:val="36"/>
        </w:rPr>
      </w:pPr>
    </w:p>
    <w:p w:rsidR="00ED4704" w:rsidRPr="00EB05AD" w:rsidRDefault="00676544">
      <w:pPr>
        <w:rPr>
          <w:b/>
          <w:bCs/>
          <w:sz w:val="36"/>
          <w:szCs w:val="36"/>
        </w:rPr>
      </w:pPr>
      <w:r>
        <w:rPr>
          <w:b/>
          <w:bCs/>
          <w:sz w:val="36"/>
          <w:szCs w:val="36"/>
        </w:rPr>
        <w:t>1</w:t>
      </w:r>
      <w:r w:rsidR="00ED4704" w:rsidRPr="00EB05AD">
        <w:rPr>
          <w:b/>
          <w:bCs/>
          <w:sz w:val="36"/>
          <w:szCs w:val="36"/>
        </w:rPr>
        <w:t>.1 Purpose of Document</w:t>
      </w:r>
    </w:p>
    <w:p w:rsidR="00966C19" w:rsidRDefault="00ED4704">
      <w:r>
        <w:t>This document will provide all of the requirements for the project Drexel Chatbot. It will serve as a reference for developers and customers during the development of the final version of the system.</w:t>
      </w:r>
    </w:p>
    <w:p w:rsidR="00ED4704" w:rsidRPr="00EB05AD" w:rsidRDefault="00ED4704">
      <w:pPr>
        <w:rPr>
          <w:sz w:val="36"/>
          <w:szCs w:val="36"/>
        </w:rPr>
      </w:pPr>
    </w:p>
    <w:p w:rsidR="00ED4704" w:rsidRPr="00EB05AD" w:rsidRDefault="00676544">
      <w:pPr>
        <w:rPr>
          <w:b/>
          <w:bCs/>
          <w:sz w:val="36"/>
          <w:szCs w:val="36"/>
        </w:rPr>
      </w:pPr>
      <w:r>
        <w:rPr>
          <w:b/>
          <w:bCs/>
          <w:sz w:val="36"/>
          <w:szCs w:val="36"/>
        </w:rPr>
        <w:t>1</w:t>
      </w:r>
      <w:r w:rsidR="00ED4704" w:rsidRPr="00EB05AD">
        <w:rPr>
          <w:b/>
          <w:bCs/>
          <w:sz w:val="36"/>
          <w:szCs w:val="36"/>
        </w:rPr>
        <w:t>.2 Project Scope</w:t>
      </w:r>
    </w:p>
    <w:p w:rsidR="00ED4704" w:rsidRDefault="00ED4704">
      <w:r>
        <w:t xml:space="preserve"> Drexel Chatbot (Drexel natural language query service) is an AI chatbot that receives questions from users, tries to understand the question, and provides appropriate answers. It does this by converting an English sentence into a machine-friendly query, then going through relevant data to find the necessary information, and finally returning the answer in a natural language sentence. In other words, it answers your questions like a human does, instead of giving you the list of websites that may contain the answer. For example, when it receives the question "What time does the gym close today?", it will give a response “The gym closes at 10pm today.</w:t>
      </w:r>
    </w:p>
    <w:p w:rsidR="00ED4704" w:rsidRDefault="00ED4704">
      <w:r>
        <w:t>” The main objective is creating a Web API, and sample web, mobile, and text messaging interfaces that demonstrate the use of the API. The goal is to provide Drexel students and faculty a quick and easy way to have their questions answered, as well as to offer other developers the means to incorporate Drexel Chatbot into their projects.</w:t>
      </w:r>
    </w:p>
    <w:p w:rsidR="00966C19" w:rsidRDefault="00966C19"/>
    <w:p w:rsidR="00966C19" w:rsidRDefault="00966C19"/>
    <w:p w:rsidR="00966C19" w:rsidRDefault="00966C19"/>
    <w:p w:rsidR="00966C19" w:rsidRPr="00EB05AD" w:rsidRDefault="00966C19">
      <w:pPr>
        <w:rPr>
          <w:b/>
          <w:bCs/>
          <w:sz w:val="36"/>
          <w:szCs w:val="36"/>
        </w:rPr>
      </w:pPr>
    </w:p>
    <w:p w:rsidR="00ED4704" w:rsidRPr="00EB05AD" w:rsidRDefault="00676544">
      <w:pPr>
        <w:rPr>
          <w:b/>
          <w:bCs/>
          <w:sz w:val="36"/>
          <w:szCs w:val="36"/>
        </w:rPr>
      </w:pPr>
      <w:r>
        <w:rPr>
          <w:b/>
          <w:bCs/>
          <w:sz w:val="36"/>
          <w:szCs w:val="36"/>
        </w:rPr>
        <w:t>1</w:t>
      </w:r>
      <w:r w:rsidR="00ED4704" w:rsidRPr="00EB05AD">
        <w:rPr>
          <w:b/>
          <w:bCs/>
          <w:sz w:val="36"/>
          <w:szCs w:val="36"/>
        </w:rPr>
        <w:t xml:space="preserve">.3 Overview of Document </w:t>
      </w:r>
    </w:p>
    <w:p w:rsidR="00966C19" w:rsidRDefault="00ED4704">
      <w:r w:rsidRPr="00ED4704">
        <w:rPr>
          <w:b/>
          <w:bCs/>
        </w:rPr>
        <w:t>1.Revision History:​</w:t>
      </w:r>
      <w:r>
        <w:t xml:space="preserve"> Provide the date of, reason for, and people who were involved with the modification of this document.</w:t>
      </w:r>
    </w:p>
    <w:p w:rsidR="00ED4704" w:rsidRDefault="00ED4704">
      <w:r w:rsidRPr="00ED4704">
        <w:rPr>
          <w:b/>
          <w:bCs/>
        </w:rPr>
        <w:lastRenderedPageBreak/>
        <w:t>2.Introduction:​</w:t>
      </w:r>
      <w:r>
        <w:t xml:space="preserve"> Provide an overview of the application, explain the objectives and goal of the project and describe the document structure.</w:t>
      </w:r>
    </w:p>
    <w:p w:rsidR="00ED4704" w:rsidRDefault="00ED4704">
      <w:r w:rsidRPr="00ED4704">
        <w:rPr>
          <w:b/>
          <w:bCs/>
        </w:rPr>
        <w:t>3.Overall Description:​</w:t>
      </w:r>
      <w:r>
        <w:t xml:space="preserve"> Provide the specification of the system model, the classes model and the main constraints.</w:t>
      </w:r>
    </w:p>
    <w:p w:rsidR="00ED4704" w:rsidRDefault="00ED4704">
      <w:r w:rsidRPr="00ED4704">
        <w:rPr>
          <w:b/>
          <w:bCs/>
        </w:rPr>
        <w:t xml:space="preserve"> 4.Functional Requirements:​</w:t>
      </w:r>
      <w:r>
        <w:t xml:space="preserve"> Provide the analysis of the requirements by feature. </w:t>
      </w:r>
    </w:p>
    <w:p w:rsidR="00966C19" w:rsidRDefault="00ED4704">
      <w:r w:rsidRPr="00ED4704">
        <w:rPr>
          <w:b/>
          <w:bCs/>
        </w:rPr>
        <w:t>5.</w:t>
      </w:r>
      <w:proofErr w:type="spellStart"/>
      <w:r w:rsidRPr="00ED4704">
        <w:rPr>
          <w:b/>
          <w:bCs/>
        </w:rPr>
        <w:t>Non functional</w:t>
      </w:r>
      <w:proofErr w:type="spellEnd"/>
      <w:r w:rsidRPr="00ED4704">
        <w:rPr>
          <w:b/>
          <w:bCs/>
        </w:rPr>
        <w:t xml:space="preserve"> requirements:​</w:t>
      </w:r>
      <w:r>
        <w:t xml:space="preserve"> Provide some other constraints that affect performance, safety and security.</w:t>
      </w:r>
    </w:p>
    <w:p w:rsidR="00ED4704" w:rsidRDefault="00ED4704">
      <w:r w:rsidRPr="00ED4704">
        <w:rPr>
          <w:b/>
          <w:bCs/>
        </w:rPr>
        <w:t>6.Use Cases:</w:t>
      </w:r>
      <w:r>
        <w:t xml:space="preserve"> ​Provide possible scenarios where the user interacts with the Web API and sample applications.</w:t>
      </w:r>
    </w:p>
    <w:p w:rsidR="00966C19" w:rsidRDefault="00ED4704">
      <w:r w:rsidRPr="00ED4704">
        <w:rPr>
          <w:b/>
          <w:bCs/>
        </w:rPr>
        <w:t xml:space="preserve"> 7.Glossary:​</w:t>
      </w:r>
      <w:r>
        <w:t xml:space="preserve"> Definitions of terms used.</w:t>
      </w:r>
    </w:p>
    <w:p w:rsidR="00374727" w:rsidRDefault="00374727"/>
    <w:p w:rsidR="00ED4704" w:rsidRDefault="00374727">
      <w:r>
        <w:rPr>
          <w:noProof/>
        </w:rPr>
        <w:drawing>
          <wp:inline distT="0" distB="0" distL="0" distR="0">
            <wp:extent cx="31623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r w:rsidR="00ED4704">
        <w:br w:type="page"/>
      </w:r>
    </w:p>
    <w:p w:rsidR="00ED4704" w:rsidRPr="00ED4704" w:rsidRDefault="00676544">
      <w:pPr>
        <w:rPr>
          <w:b/>
          <w:bCs/>
          <w:sz w:val="52"/>
          <w:szCs w:val="52"/>
        </w:rPr>
      </w:pPr>
      <w:r>
        <w:rPr>
          <w:b/>
          <w:bCs/>
          <w:sz w:val="52"/>
          <w:szCs w:val="52"/>
        </w:rPr>
        <w:lastRenderedPageBreak/>
        <w:t>2</w:t>
      </w:r>
      <w:r w:rsidR="00ED4704" w:rsidRPr="00ED4704">
        <w:rPr>
          <w:b/>
          <w:bCs/>
          <w:sz w:val="52"/>
          <w:szCs w:val="52"/>
        </w:rPr>
        <w:t>. Description</w:t>
      </w:r>
    </w:p>
    <w:p w:rsidR="00ED4704" w:rsidRPr="00EB05AD" w:rsidRDefault="00ED4704">
      <w:pPr>
        <w:rPr>
          <w:b/>
          <w:bCs/>
          <w:sz w:val="36"/>
          <w:szCs w:val="36"/>
        </w:rPr>
      </w:pPr>
      <w:r w:rsidRPr="00EB05AD">
        <w:rPr>
          <w:sz w:val="36"/>
          <w:szCs w:val="36"/>
        </w:rPr>
        <w:t xml:space="preserve"> </w:t>
      </w:r>
      <w:r w:rsidR="00676544">
        <w:rPr>
          <w:b/>
          <w:bCs/>
          <w:sz w:val="36"/>
          <w:szCs w:val="36"/>
        </w:rPr>
        <w:t>2</w:t>
      </w:r>
      <w:r w:rsidRPr="00EB05AD">
        <w:rPr>
          <w:b/>
          <w:bCs/>
          <w:sz w:val="36"/>
          <w:szCs w:val="36"/>
        </w:rPr>
        <w:t>.1 Product Perspective</w:t>
      </w:r>
    </w:p>
    <w:p w:rsidR="00ED4704" w:rsidRDefault="00ED4704">
      <w:r>
        <w:t xml:space="preserve"> Most of the search engines today, like Google, use a system (The </w:t>
      </w:r>
      <w:proofErr w:type="spellStart"/>
      <w:r>
        <w:t>Pagerank</w:t>
      </w:r>
      <w:proofErr w:type="spellEnd"/>
      <w:r>
        <w:t xml:space="preserve"> Algorithm) to rank different web pages. When a user enters a query, the query is interpreted as keywords and the system returns a list of highest ranked web pages which may have the answer to the query. Then the user must go through the list of webpages to find the answer they are looking for. Drexel Chatbot, however, will try to understand the query and provide a definitive answer.</w:t>
      </w:r>
    </w:p>
    <w:p w:rsidR="00ED4704" w:rsidRDefault="00ED4704"/>
    <w:p w:rsidR="00ED4704" w:rsidRDefault="00ED4704">
      <w:r>
        <w:t>There will be four main units to the system working together to understand the question and return an appropriate answer:</w:t>
      </w:r>
    </w:p>
    <w:p w:rsidR="00ED4704" w:rsidRDefault="00ED4704"/>
    <w:p w:rsidR="00EB05AD" w:rsidRDefault="00EB05AD">
      <w:r>
        <w:t xml:space="preserve">● Generic question construction - capable of taking a natural language question and making it more generic. </w:t>
      </w:r>
    </w:p>
    <w:p w:rsidR="00EB05AD" w:rsidRDefault="00EB05AD">
      <w:r>
        <w:t xml:space="preserve">● Generic answer construction - capable of taking a generic question template and providing a generic answer template. </w:t>
      </w:r>
    </w:p>
    <w:p w:rsidR="00EB05AD" w:rsidRDefault="00EB05AD">
      <w:r>
        <w:t xml:space="preserve">● Generic answer population - capable of taking a generic answer template and populating it with information from the database to form an answer. </w:t>
      </w:r>
    </w:p>
    <w:p w:rsidR="00ED4704" w:rsidRDefault="00EB05AD">
      <w:r>
        <w:t>● Information extraction - capable of finding information through structured or unstructured websites, and storing that information in a database.</w:t>
      </w:r>
    </w:p>
    <w:p w:rsidR="00EB05AD" w:rsidRDefault="00EB05AD"/>
    <w:p w:rsidR="00EB05AD" w:rsidRDefault="00EB05AD"/>
    <w:p w:rsidR="00EB05AD" w:rsidRPr="00EB05AD" w:rsidRDefault="00676544">
      <w:pPr>
        <w:rPr>
          <w:b/>
          <w:bCs/>
          <w:sz w:val="36"/>
          <w:szCs w:val="36"/>
        </w:rPr>
      </w:pPr>
      <w:r>
        <w:rPr>
          <w:b/>
          <w:bCs/>
          <w:sz w:val="36"/>
          <w:szCs w:val="36"/>
        </w:rPr>
        <w:t>2</w:t>
      </w:r>
      <w:r w:rsidR="00EB05AD" w:rsidRPr="00EB05AD">
        <w:rPr>
          <w:b/>
          <w:bCs/>
          <w:sz w:val="36"/>
          <w:szCs w:val="36"/>
        </w:rPr>
        <w:t xml:space="preserve">.2 Product Features </w:t>
      </w:r>
    </w:p>
    <w:p w:rsidR="00EB05AD" w:rsidRDefault="00EB05AD">
      <w:r>
        <w:t>The major features for Drexel Chatbot will be the following:</w:t>
      </w:r>
    </w:p>
    <w:p w:rsidR="00EB05AD" w:rsidRDefault="00EB05AD"/>
    <w:p w:rsidR="00EB05AD" w:rsidRDefault="00EB05AD">
      <w:r>
        <w:t xml:space="preserve">● Web API: An​ API call will include a question in the form of a query string </w:t>
      </w:r>
      <w:proofErr w:type="spellStart"/>
      <w:r>
        <w:t>url</w:t>
      </w:r>
      <w:proofErr w:type="spellEnd"/>
      <w:r>
        <w:t xml:space="preserve"> parameter and the service will reply in JSON. </w:t>
      </w:r>
    </w:p>
    <w:p w:rsidR="00EB05AD" w:rsidRDefault="00EB05AD">
      <w:r>
        <w:t xml:space="preserve">● Natural Language Processing: </w:t>
      </w:r>
      <w:proofErr w:type="spellStart"/>
      <w:r>
        <w:t>T​he</w:t>
      </w:r>
      <w:proofErr w:type="spellEnd"/>
      <w:r>
        <w:t xml:space="preserve"> system will take in questions written in standard English.</w:t>
      </w:r>
    </w:p>
    <w:p w:rsidR="00EB05AD" w:rsidRDefault="00EB05AD">
      <w:r>
        <w:t xml:space="preserve">● Natural Language Responses: </w:t>
      </w:r>
      <w:proofErr w:type="spellStart"/>
      <w:r>
        <w:t>T​he</w:t>
      </w:r>
      <w:proofErr w:type="spellEnd"/>
      <w:r>
        <w:t xml:space="preserve"> answer to the question will be written in standard and understandable English. </w:t>
      </w:r>
    </w:p>
    <w:p w:rsidR="00EB05AD" w:rsidRDefault="00EB05AD">
      <w:r>
        <w:t xml:space="preserve">● Information Extraction: </w:t>
      </w:r>
      <w:proofErr w:type="spellStart"/>
      <w:r>
        <w:t>T​here</w:t>
      </w:r>
      <w:proofErr w:type="spellEnd"/>
      <w:r>
        <w:t xml:space="preserve"> will be a database containing all the information needed, populated using information extraction techniques.</w:t>
      </w:r>
    </w:p>
    <w:p w:rsidR="002E5767" w:rsidRDefault="002E5767"/>
    <w:p w:rsidR="002E5767" w:rsidRDefault="002E5767"/>
    <w:p w:rsidR="002E5767" w:rsidRPr="00EB05AD" w:rsidRDefault="00676544" w:rsidP="002E5767">
      <w:pPr>
        <w:rPr>
          <w:b/>
          <w:bCs/>
          <w:sz w:val="36"/>
          <w:szCs w:val="36"/>
        </w:rPr>
      </w:pPr>
      <w:r>
        <w:rPr>
          <w:b/>
          <w:bCs/>
          <w:sz w:val="36"/>
          <w:szCs w:val="36"/>
        </w:rPr>
        <w:t>2</w:t>
      </w:r>
      <w:r w:rsidR="002E5767" w:rsidRPr="00EB05AD">
        <w:rPr>
          <w:b/>
          <w:bCs/>
          <w:sz w:val="36"/>
          <w:szCs w:val="36"/>
        </w:rPr>
        <w:t xml:space="preserve">.3 User Classes and Characteristics </w:t>
      </w:r>
    </w:p>
    <w:p w:rsidR="002E5767" w:rsidRDefault="002E5767" w:rsidP="002E5767">
      <w:r>
        <w:t xml:space="preserve">The two classes of users for this system are described below: </w:t>
      </w:r>
    </w:p>
    <w:p w:rsidR="002E5767" w:rsidRDefault="002E5767" w:rsidP="002E5767">
      <w:r>
        <w:t xml:space="preserve">● API users API users consist of application developers who want to incorporate Drexel Chatbot API into other software applications. </w:t>
      </w:r>
    </w:p>
    <w:p w:rsidR="002E5767" w:rsidRPr="00966C19" w:rsidRDefault="002E5767" w:rsidP="002E5767">
      <w:r>
        <w:t>● Mobile app/Web app/SMS users These users consist of non-technical users who want to get answers for their questions. These users ask questions and get answers with mobile, web, or text messaging interfaces. This class of users include Drexel’s current and prospective students.</w:t>
      </w:r>
    </w:p>
    <w:p w:rsidR="002E5767" w:rsidRDefault="002E5767"/>
    <w:p w:rsidR="00EB05AD" w:rsidRDefault="00EB05AD"/>
    <w:p w:rsidR="00EB05AD" w:rsidRDefault="00EB05AD"/>
    <w:p w:rsidR="00EB05AD" w:rsidRDefault="00EB05AD"/>
    <w:p w:rsidR="00EB05AD" w:rsidRDefault="00EB05AD"/>
    <w:p w:rsidR="00EB05AD" w:rsidRDefault="00676544">
      <w:pPr>
        <w:rPr>
          <w:b/>
          <w:bCs/>
          <w:sz w:val="52"/>
          <w:szCs w:val="52"/>
        </w:rPr>
      </w:pPr>
      <w:r>
        <w:rPr>
          <w:b/>
          <w:bCs/>
          <w:sz w:val="52"/>
          <w:szCs w:val="52"/>
        </w:rPr>
        <w:t>2</w:t>
      </w:r>
      <w:r w:rsidR="00EB05AD" w:rsidRPr="00EB05AD">
        <w:rPr>
          <w:b/>
          <w:bCs/>
          <w:sz w:val="52"/>
          <w:szCs w:val="52"/>
        </w:rPr>
        <w:t>.4 Constraints</w:t>
      </w:r>
    </w:p>
    <w:p w:rsidR="00EB05AD" w:rsidRPr="00EB05AD" w:rsidRDefault="00676544">
      <w:pPr>
        <w:rPr>
          <w:b/>
          <w:bCs/>
          <w:sz w:val="36"/>
          <w:szCs w:val="36"/>
        </w:rPr>
      </w:pPr>
      <w:r>
        <w:rPr>
          <w:b/>
          <w:bCs/>
          <w:sz w:val="36"/>
          <w:szCs w:val="36"/>
        </w:rPr>
        <w:t>2</w:t>
      </w:r>
      <w:r w:rsidR="00EB05AD" w:rsidRPr="00EB05AD">
        <w:rPr>
          <w:b/>
          <w:bCs/>
          <w:sz w:val="36"/>
          <w:szCs w:val="36"/>
        </w:rPr>
        <w:t>.4.1 Limited Question Scope</w:t>
      </w:r>
    </w:p>
    <w:p w:rsidR="00EB05AD" w:rsidRDefault="00EB05AD">
      <w:r>
        <w:t xml:space="preserve"> Creating a chatbot able to answer every single question about Drexel is not possible to implement with current technology and within the duration of the project, so the system will be able to answer questions about limited topics.</w:t>
      </w:r>
    </w:p>
    <w:p w:rsidR="00EB05AD" w:rsidRPr="00EB05AD" w:rsidRDefault="00676544">
      <w:pPr>
        <w:rPr>
          <w:b/>
          <w:bCs/>
          <w:sz w:val="36"/>
          <w:szCs w:val="36"/>
        </w:rPr>
      </w:pPr>
      <w:r>
        <w:rPr>
          <w:b/>
          <w:bCs/>
          <w:sz w:val="36"/>
          <w:szCs w:val="36"/>
        </w:rPr>
        <w:t>2</w:t>
      </w:r>
      <w:r w:rsidR="00EB05AD" w:rsidRPr="00EB05AD">
        <w:rPr>
          <w:b/>
          <w:bCs/>
          <w:sz w:val="36"/>
          <w:szCs w:val="36"/>
        </w:rPr>
        <w:t>.4.2 Language</w:t>
      </w:r>
    </w:p>
    <w:p w:rsidR="00EB05AD" w:rsidRDefault="00EB05AD">
      <w:r>
        <w:t xml:space="preserve"> The system will only support questions in standard English. </w:t>
      </w:r>
    </w:p>
    <w:p w:rsidR="00EB05AD" w:rsidRDefault="00EB05AD"/>
    <w:p w:rsidR="00EB05AD" w:rsidRDefault="00EB05AD"/>
    <w:p w:rsidR="00EB05AD" w:rsidRPr="00EB05AD" w:rsidRDefault="00676544">
      <w:pPr>
        <w:rPr>
          <w:b/>
          <w:bCs/>
          <w:sz w:val="52"/>
          <w:szCs w:val="52"/>
        </w:rPr>
      </w:pPr>
      <w:r>
        <w:rPr>
          <w:b/>
          <w:bCs/>
          <w:sz w:val="52"/>
          <w:szCs w:val="52"/>
        </w:rPr>
        <w:t>2</w:t>
      </w:r>
      <w:r w:rsidR="00EB05AD" w:rsidRPr="00EB05AD">
        <w:rPr>
          <w:b/>
          <w:bCs/>
          <w:sz w:val="52"/>
          <w:szCs w:val="52"/>
        </w:rPr>
        <w:t>.5 Assumptions and Dependencies</w:t>
      </w:r>
    </w:p>
    <w:p w:rsidR="00EB05AD" w:rsidRPr="00EB05AD" w:rsidRDefault="00EB05AD">
      <w:pPr>
        <w:rPr>
          <w:b/>
          <w:bCs/>
          <w:i/>
          <w:iCs/>
        </w:rPr>
      </w:pPr>
      <w:r w:rsidRPr="00EB05AD">
        <w:rPr>
          <w:i/>
          <w:iCs/>
        </w:rPr>
        <w:t xml:space="preserve">                  </w:t>
      </w:r>
      <w:r w:rsidRPr="00EB05AD">
        <w:rPr>
          <w:b/>
          <w:bCs/>
          <w:i/>
          <w:iCs/>
        </w:rPr>
        <w:t xml:space="preserve"> </w:t>
      </w:r>
      <w:r>
        <w:rPr>
          <w:b/>
          <w:bCs/>
          <w:i/>
          <w:iCs/>
        </w:rPr>
        <w:t xml:space="preserve"> </w:t>
      </w:r>
      <w:proofErr w:type="spellStart"/>
      <w:r w:rsidRPr="00EB05AD">
        <w:rPr>
          <w:b/>
          <w:bCs/>
          <w:i/>
          <w:iCs/>
        </w:rPr>
        <w:t>Keras</w:t>
      </w:r>
      <w:proofErr w:type="spellEnd"/>
      <w:r>
        <w:rPr>
          <w:i/>
          <w:iCs/>
          <w:u w:val="single"/>
        </w:rPr>
        <w:t xml:space="preserve"> </w:t>
      </w:r>
      <w:r>
        <w:t xml:space="preserve">is a library for creating and using neural networks. It should provide us with all the functionality we need, however if it is in </w:t>
      </w:r>
      <w:proofErr w:type="spellStart"/>
      <w:r>
        <w:t>someway</w:t>
      </w:r>
      <w:proofErr w:type="spellEnd"/>
      <w:r>
        <w:t xml:space="preserve"> deficient, then it will be replaced with a different library. </w:t>
      </w:r>
    </w:p>
    <w:p w:rsidR="00EB05AD" w:rsidRDefault="00EB05AD">
      <w:r>
        <w:t xml:space="preserve">                  </w:t>
      </w:r>
      <w:r w:rsidRPr="00EB05AD">
        <w:rPr>
          <w:i/>
          <w:iCs/>
        </w:rPr>
        <w:t xml:space="preserve"> </w:t>
      </w:r>
      <w:proofErr w:type="spellStart"/>
      <w:r w:rsidRPr="00EB05AD">
        <w:rPr>
          <w:b/>
          <w:bCs/>
          <w:i/>
          <w:iCs/>
        </w:rPr>
        <w:t>BeautifulSoup</w:t>
      </w:r>
      <w:proofErr w:type="spellEnd"/>
      <w:r>
        <w:t xml:space="preserve"> is a library for parsing HTML documents. It should be all we need to extract text from a webpage, but may be replaced if necessary. We will develop the project using Python and MySQL database.</w:t>
      </w:r>
    </w:p>
    <w:p w:rsidR="00EB05AD" w:rsidRDefault="00EB05AD"/>
    <w:p w:rsidR="002E5767" w:rsidRPr="002E5767" w:rsidRDefault="00676544">
      <w:pPr>
        <w:rPr>
          <w:b/>
          <w:bCs/>
          <w:sz w:val="36"/>
          <w:szCs w:val="36"/>
        </w:rPr>
      </w:pPr>
      <w:r>
        <w:rPr>
          <w:b/>
          <w:bCs/>
          <w:sz w:val="36"/>
          <w:szCs w:val="36"/>
        </w:rPr>
        <w:t>2</w:t>
      </w:r>
      <w:r w:rsidR="00EB05AD" w:rsidRPr="002E5767">
        <w:rPr>
          <w:b/>
          <w:bCs/>
          <w:sz w:val="36"/>
          <w:szCs w:val="36"/>
        </w:rPr>
        <w:t>.6 Requirements</w:t>
      </w:r>
      <w:r w:rsidR="002E5767" w:rsidRPr="002E5767">
        <w:rPr>
          <w:b/>
          <w:bCs/>
          <w:sz w:val="36"/>
          <w:szCs w:val="36"/>
        </w:rPr>
        <w:t xml:space="preserve"> </w:t>
      </w:r>
      <w:r w:rsidR="00EB05AD" w:rsidRPr="002E5767">
        <w:rPr>
          <w:b/>
          <w:bCs/>
          <w:sz w:val="36"/>
          <w:szCs w:val="36"/>
        </w:rPr>
        <w:t xml:space="preserve">Apportioning </w:t>
      </w:r>
    </w:p>
    <w:p w:rsidR="002E5767" w:rsidRDefault="00EB05AD">
      <w:r>
        <w:t>Each feature will be assigned an importance value. The project will be complete if all the features of Priority 1 and at least 50% of features of Priority 2 are implemented. No Priority 3 requirements are necessary.</w:t>
      </w:r>
    </w:p>
    <w:p w:rsidR="002E5767" w:rsidRDefault="002E5767"/>
    <w:p w:rsidR="002E5767" w:rsidRDefault="002E5767"/>
    <w:tbl>
      <w:tblPr>
        <w:tblStyle w:val="TableGrid"/>
        <w:tblW w:w="0" w:type="auto"/>
        <w:tblLook w:val="04A0" w:firstRow="1" w:lastRow="0" w:firstColumn="1" w:lastColumn="0" w:noHBand="0" w:noVBand="1"/>
      </w:tblPr>
      <w:tblGrid>
        <w:gridCol w:w="1696"/>
        <w:gridCol w:w="7654"/>
      </w:tblGrid>
      <w:tr w:rsidR="002E5767" w:rsidTr="002E5767">
        <w:tc>
          <w:tcPr>
            <w:tcW w:w="1696" w:type="dxa"/>
          </w:tcPr>
          <w:p w:rsidR="002E5767" w:rsidRPr="002E5767" w:rsidRDefault="002E5767" w:rsidP="002E5767">
            <w:pPr>
              <w:jc w:val="center"/>
              <w:rPr>
                <w:b/>
                <w:bCs/>
                <w:sz w:val="32"/>
                <w:szCs w:val="32"/>
              </w:rPr>
            </w:pPr>
            <w:r>
              <w:rPr>
                <w:b/>
                <w:bCs/>
                <w:sz w:val="32"/>
                <w:szCs w:val="32"/>
              </w:rPr>
              <w:t>Priority</w:t>
            </w:r>
          </w:p>
        </w:tc>
        <w:tc>
          <w:tcPr>
            <w:tcW w:w="7654" w:type="dxa"/>
          </w:tcPr>
          <w:p w:rsidR="002E5767" w:rsidRPr="002E5767" w:rsidRDefault="002E5767" w:rsidP="002E5767">
            <w:pPr>
              <w:jc w:val="center"/>
              <w:rPr>
                <w:b/>
                <w:bCs/>
                <w:sz w:val="32"/>
                <w:szCs w:val="32"/>
              </w:rPr>
            </w:pPr>
            <w:r w:rsidRPr="002E5767">
              <w:rPr>
                <w:b/>
                <w:bCs/>
                <w:sz w:val="32"/>
                <w:szCs w:val="32"/>
              </w:rPr>
              <w:t>Meaning</w:t>
            </w:r>
          </w:p>
        </w:tc>
      </w:tr>
      <w:tr w:rsidR="002E5767" w:rsidTr="002E5767">
        <w:tc>
          <w:tcPr>
            <w:tcW w:w="1696" w:type="dxa"/>
          </w:tcPr>
          <w:p w:rsidR="002E5767" w:rsidRPr="002E5767" w:rsidRDefault="002E5767" w:rsidP="002E5767">
            <w:pPr>
              <w:jc w:val="center"/>
              <w:rPr>
                <w:b/>
                <w:bCs/>
                <w:sz w:val="32"/>
                <w:szCs w:val="32"/>
              </w:rPr>
            </w:pPr>
            <w:r>
              <w:rPr>
                <w:b/>
                <w:bCs/>
                <w:sz w:val="32"/>
                <w:szCs w:val="32"/>
              </w:rPr>
              <w:t>1</w:t>
            </w:r>
          </w:p>
        </w:tc>
        <w:tc>
          <w:tcPr>
            <w:tcW w:w="7654" w:type="dxa"/>
          </w:tcPr>
          <w:p w:rsidR="002E5767" w:rsidRPr="002E5767" w:rsidRDefault="002E5767">
            <w:pPr>
              <w:rPr>
                <w:b/>
                <w:bCs/>
                <w:i/>
                <w:iCs/>
                <w:sz w:val="20"/>
                <w:szCs w:val="20"/>
              </w:rPr>
            </w:pPr>
            <w:r w:rsidRPr="002E5767">
              <w:rPr>
                <w:i/>
                <w:iCs/>
              </w:rPr>
              <w:t>Essential, the project will not work without this feature. This feature will be implemented.</w:t>
            </w:r>
          </w:p>
        </w:tc>
      </w:tr>
      <w:tr w:rsidR="002E5767" w:rsidTr="002E5767">
        <w:tc>
          <w:tcPr>
            <w:tcW w:w="1696" w:type="dxa"/>
          </w:tcPr>
          <w:p w:rsidR="002E5767" w:rsidRPr="002E5767" w:rsidRDefault="002E5767" w:rsidP="002E5767">
            <w:pPr>
              <w:jc w:val="center"/>
              <w:rPr>
                <w:b/>
                <w:bCs/>
                <w:sz w:val="32"/>
                <w:szCs w:val="32"/>
              </w:rPr>
            </w:pPr>
            <w:r>
              <w:rPr>
                <w:b/>
                <w:bCs/>
                <w:sz w:val="32"/>
                <w:szCs w:val="32"/>
              </w:rPr>
              <w:t>2</w:t>
            </w:r>
          </w:p>
        </w:tc>
        <w:tc>
          <w:tcPr>
            <w:tcW w:w="7654" w:type="dxa"/>
          </w:tcPr>
          <w:p w:rsidR="002E5767" w:rsidRPr="002E5767" w:rsidRDefault="002E5767">
            <w:pPr>
              <w:rPr>
                <w:b/>
                <w:bCs/>
                <w:i/>
                <w:iCs/>
                <w:sz w:val="52"/>
                <w:szCs w:val="52"/>
              </w:rPr>
            </w:pPr>
            <w:r w:rsidRPr="002E5767">
              <w:rPr>
                <w:i/>
                <w:iCs/>
              </w:rPr>
              <w:t>Important, the scope of the project will be significantly hindered without this feature. This feature will likely be implemented.</w:t>
            </w:r>
          </w:p>
        </w:tc>
      </w:tr>
      <w:tr w:rsidR="002E5767" w:rsidTr="002E5767">
        <w:tc>
          <w:tcPr>
            <w:tcW w:w="1696" w:type="dxa"/>
          </w:tcPr>
          <w:p w:rsidR="002E5767" w:rsidRPr="002E5767" w:rsidRDefault="002E5767" w:rsidP="002E5767">
            <w:pPr>
              <w:jc w:val="center"/>
              <w:rPr>
                <w:b/>
                <w:bCs/>
                <w:sz w:val="32"/>
                <w:szCs w:val="32"/>
              </w:rPr>
            </w:pPr>
            <w:r>
              <w:rPr>
                <w:b/>
                <w:bCs/>
                <w:sz w:val="32"/>
                <w:szCs w:val="32"/>
              </w:rPr>
              <w:t>3</w:t>
            </w:r>
          </w:p>
        </w:tc>
        <w:tc>
          <w:tcPr>
            <w:tcW w:w="7654" w:type="dxa"/>
          </w:tcPr>
          <w:p w:rsidR="002E5767" w:rsidRPr="002E5767" w:rsidRDefault="002E5767">
            <w:pPr>
              <w:rPr>
                <w:b/>
                <w:bCs/>
                <w:i/>
                <w:iCs/>
                <w:sz w:val="52"/>
                <w:szCs w:val="52"/>
              </w:rPr>
            </w:pPr>
            <w:r w:rsidRPr="002E5767">
              <w:rPr>
                <w:i/>
                <w:iCs/>
              </w:rPr>
              <w:t>Desired, this feature complements the core functionality. This feature will be implemented, time allowing.</w:t>
            </w:r>
          </w:p>
        </w:tc>
      </w:tr>
    </w:tbl>
    <w:p w:rsidR="00EB05AD" w:rsidRPr="002E5767" w:rsidRDefault="00EB05AD">
      <w:r w:rsidRPr="00EB05AD">
        <w:rPr>
          <w:b/>
          <w:bCs/>
          <w:sz w:val="52"/>
          <w:szCs w:val="52"/>
        </w:rPr>
        <w:br w:type="page"/>
      </w:r>
    </w:p>
    <w:p w:rsidR="00EB05AD" w:rsidRDefault="00EB05AD"/>
    <w:p w:rsidR="00EB05AD" w:rsidRPr="00374727" w:rsidRDefault="002E5767" w:rsidP="00374727">
      <w:pPr>
        <w:pStyle w:val="ListParagraph"/>
        <w:numPr>
          <w:ilvl w:val="0"/>
          <w:numId w:val="24"/>
        </w:numPr>
        <w:rPr>
          <w:b/>
          <w:bCs/>
          <w:sz w:val="52"/>
          <w:szCs w:val="52"/>
        </w:rPr>
      </w:pPr>
      <w:r w:rsidRPr="00374727">
        <w:rPr>
          <w:b/>
          <w:bCs/>
          <w:sz w:val="52"/>
          <w:szCs w:val="52"/>
        </w:rPr>
        <w:t>Non-functional Requirements</w:t>
      </w:r>
    </w:p>
    <w:p w:rsidR="00374727" w:rsidRPr="00374727" w:rsidRDefault="00374727" w:rsidP="00374727">
      <w:pPr>
        <w:pStyle w:val="ListParagraph"/>
        <w:ind w:left="1080"/>
        <w:rPr>
          <w:b/>
          <w:bCs/>
          <w:sz w:val="52"/>
          <w:szCs w:val="52"/>
        </w:rPr>
      </w:pPr>
    </w:p>
    <w:p w:rsidR="002E5767" w:rsidRDefault="00374727">
      <w:pPr>
        <w:rPr>
          <w:b/>
          <w:bCs/>
          <w:sz w:val="52"/>
          <w:szCs w:val="52"/>
        </w:rPr>
      </w:pPr>
      <w:r>
        <w:rPr>
          <w:b/>
          <w:bCs/>
          <w:noProof/>
          <w:sz w:val="52"/>
          <w:szCs w:val="52"/>
        </w:rPr>
        <w:drawing>
          <wp:inline distT="0" distB="0" distL="0" distR="0">
            <wp:extent cx="5943600" cy="3344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374727" w:rsidRDefault="00374727">
      <w:pPr>
        <w:rPr>
          <w:b/>
          <w:bCs/>
          <w:sz w:val="52"/>
          <w:szCs w:val="52"/>
        </w:rPr>
      </w:pPr>
    </w:p>
    <w:p w:rsidR="00047D9D" w:rsidRDefault="00676544">
      <w:pPr>
        <w:rPr>
          <w:b/>
          <w:bCs/>
          <w:sz w:val="36"/>
          <w:szCs w:val="36"/>
        </w:rPr>
      </w:pPr>
      <w:r>
        <w:rPr>
          <w:b/>
          <w:bCs/>
          <w:sz w:val="36"/>
          <w:szCs w:val="36"/>
        </w:rPr>
        <w:t>3</w:t>
      </w:r>
      <w:r w:rsidR="00047D9D">
        <w:rPr>
          <w:b/>
          <w:bCs/>
          <w:sz w:val="36"/>
          <w:szCs w:val="36"/>
        </w:rPr>
        <w:t>.1 API</w:t>
      </w:r>
    </w:p>
    <w:p w:rsidR="00047D9D" w:rsidRPr="00047D9D" w:rsidRDefault="00676544">
      <w:pPr>
        <w:rPr>
          <w:b/>
          <w:bCs/>
          <w:sz w:val="36"/>
          <w:szCs w:val="36"/>
        </w:rPr>
      </w:pPr>
      <w:r>
        <w:rPr>
          <w:b/>
          <w:bCs/>
          <w:sz w:val="36"/>
          <w:szCs w:val="36"/>
        </w:rPr>
        <w:t>3</w:t>
      </w:r>
      <w:r w:rsidR="00047D9D" w:rsidRPr="00047D9D">
        <w:rPr>
          <w:b/>
          <w:bCs/>
          <w:sz w:val="36"/>
          <w:szCs w:val="36"/>
        </w:rPr>
        <w:t>.1.1 Modularity</w:t>
      </w:r>
    </w:p>
    <w:p w:rsidR="00047D9D" w:rsidRDefault="00047D9D">
      <w:r>
        <w:t xml:space="preserve">                                    The system will be designed in such a way that the algorithms for the four main units will be able to be easily swapped out. Priority 1.</w:t>
      </w:r>
    </w:p>
    <w:p w:rsidR="00047D9D" w:rsidRPr="00047D9D" w:rsidRDefault="00676544">
      <w:pPr>
        <w:rPr>
          <w:sz w:val="36"/>
          <w:szCs w:val="36"/>
        </w:rPr>
      </w:pPr>
      <w:r>
        <w:rPr>
          <w:b/>
          <w:bCs/>
          <w:sz w:val="36"/>
          <w:szCs w:val="36"/>
        </w:rPr>
        <w:t>3</w:t>
      </w:r>
      <w:r w:rsidR="00047D9D" w:rsidRPr="00047D9D">
        <w:rPr>
          <w:b/>
          <w:bCs/>
          <w:sz w:val="36"/>
          <w:szCs w:val="36"/>
        </w:rPr>
        <w:t>.1.2 Accuracy</w:t>
      </w:r>
      <w:r w:rsidR="00047D9D" w:rsidRPr="00047D9D">
        <w:rPr>
          <w:sz w:val="36"/>
          <w:szCs w:val="36"/>
        </w:rPr>
        <w:t xml:space="preserve"> </w:t>
      </w:r>
    </w:p>
    <w:p w:rsidR="00047D9D" w:rsidRDefault="00047D9D">
      <w:r>
        <w:t xml:space="preserve">                                    The overall accuracy of the Web API’s response will be measured using a developer-made testing set. Priority 1</w:t>
      </w:r>
    </w:p>
    <w:p w:rsidR="00047D9D" w:rsidRDefault="00047D9D">
      <w:r>
        <w:t xml:space="preserve">                                    The accuracy of the Generic Answer Construction unit will be close to 70%. Priority 2</w:t>
      </w:r>
    </w:p>
    <w:p w:rsidR="00047D9D" w:rsidRDefault="00047D9D">
      <w:r>
        <w:t xml:space="preserve">                                    The accuracy of the Generic Answer Population unit will be close to 70%. Priority 2.</w:t>
      </w:r>
    </w:p>
    <w:p w:rsidR="00047D9D" w:rsidRDefault="00047D9D">
      <w:r>
        <w:t xml:space="preserve">                                    On-campus dining locations, hours, food types, etc. will have accuracy greater than 50%. Priority 2.</w:t>
      </w:r>
    </w:p>
    <w:p w:rsidR="00047D9D" w:rsidRDefault="00047D9D"/>
    <w:p w:rsidR="00047D9D" w:rsidRPr="00047D9D" w:rsidRDefault="00676544">
      <w:pPr>
        <w:rPr>
          <w:b/>
          <w:bCs/>
          <w:sz w:val="36"/>
          <w:szCs w:val="36"/>
        </w:rPr>
      </w:pPr>
      <w:r>
        <w:rPr>
          <w:b/>
          <w:bCs/>
          <w:sz w:val="36"/>
          <w:szCs w:val="36"/>
        </w:rPr>
        <w:t>3</w:t>
      </w:r>
      <w:r w:rsidR="00047D9D" w:rsidRPr="00047D9D">
        <w:rPr>
          <w:b/>
          <w:bCs/>
          <w:sz w:val="36"/>
          <w:szCs w:val="36"/>
        </w:rPr>
        <w:t>.1.3 Fast Response</w:t>
      </w:r>
    </w:p>
    <w:p w:rsidR="00047D9D" w:rsidRDefault="00047D9D">
      <w:r>
        <w:t>The average time for the server to respond, over the question testing set, will be less than or equal to 2 seconds. Priority 2.</w:t>
      </w:r>
    </w:p>
    <w:p w:rsidR="00047D9D" w:rsidRDefault="00047D9D"/>
    <w:p w:rsidR="00047D9D" w:rsidRPr="00047D9D" w:rsidRDefault="00676544">
      <w:pPr>
        <w:rPr>
          <w:b/>
          <w:bCs/>
          <w:sz w:val="36"/>
          <w:szCs w:val="36"/>
        </w:rPr>
      </w:pPr>
      <w:r>
        <w:rPr>
          <w:b/>
          <w:bCs/>
          <w:sz w:val="36"/>
          <w:szCs w:val="36"/>
        </w:rPr>
        <w:t>3</w:t>
      </w:r>
      <w:r w:rsidR="00047D9D" w:rsidRPr="00047D9D">
        <w:rPr>
          <w:b/>
          <w:bCs/>
          <w:sz w:val="36"/>
          <w:szCs w:val="36"/>
        </w:rPr>
        <w:t xml:space="preserve">.1.4 Security  </w:t>
      </w:r>
    </w:p>
    <w:p w:rsidR="00047D9D" w:rsidRDefault="00047D9D">
      <w:r>
        <w:t>The connection between the Web API and the programs will use HTTPS, for security. Priority 3.</w:t>
      </w:r>
    </w:p>
    <w:p w:rsidR="00047D9D" w:rsidRDefault="00047D9D"/>
    <w:p w:rsidR="00047D9D" w:rsidRDefault="00676544">
      <w:pPr>
        <w:rPr>
          <w:b/>
          <w:bCs/>
          <w:sz w:val="52"/>
          <w:szCs w:val="52"/>
        </w:rPr>
      </w:pPr>
      <w:r>
        <w:rPr>
          <w:b/>
          <w:bCs/>
          <w:sz w:val="52"/>
          <w:szCs w:val="52"/>
        </w:rPr>
        <w:t>3</w:t>
      </w:r>
      <w:r w:rsidR="00047D9D" w:rsidRPr="00047D9D">
        <w:rPr>
          <w:b/>
          <w:bCs/>
          <w:sz w:val="52"/>
          <w:szCs w:val="52"/>
        </w:rPr>
        <w:t>.2 Web interface/Mobile application</w:t>
      </w:r>
    </w:p>
    <w:p w:rsidR="00047D9D" w:rsidRPr="00047D9D" w:rsidRDefault="00676544">
      <w:pPr>
        <w:rPr>
          <w:b/>
          <w:bCs/>
          <w:sz w:val="36"/>
          <w:szCs w:val="36"/>
        </w:rPr>
      </w:pPr>
      <w:r>
        <w:rPr>
          <w:b/>
          <w:bCs/>
          <w:sz w:val="36"/>
          <w:szCs w:val="36"/>
        </w:rPr>
        <w:t>3</w:t>
      </w:r>
      <w:r w:rsidR="00047D9D" w:rsidRPr="00047D9D">
        <w:rPr>
          <w:b/>
          <w:bCs/>
          <w:sz w:val="36"/>
          <w:szCs w:val="36"/>
        </w:rPr>
        <w:t>.2.1 Ease of Use</w:t>
      </w:r>
    </w:p>
    <w:p w:rsidR="00047D9D" w:rsidRDefault="00047D9D">
      <w:r>
        <w:t>A new user will make less than 3 mistakes in 5 minutes after 5 minutes of use. Priority 1.</w:t>
      </w:r>
    </w:p>
    <w:p w:rsidR="00047D9D" w:rsidRDefault="00047D9D"/>
    <w:p w:rsidR="00047D9D" w:rsidRDefault="00047D9D">
      <w:r>
        <w:br w:type="page"/>
      </w:r>
    </w:p>
    <w:p w:rsidR="00047D9D" w:rsidRDefault="00047D9D"/>
    <w:p w:rsidR="00EF7156" w:rsidRDefault="00676544">
      <w:pPr>
        <w:rPr>
          <w:b/>
          <w:bCs/>
          <w:sz w:val="52"/>
          <w:szCs w:val="52"/>
        </w:rPr>
      </w:pPr>
      <w:r>
        <w:rPr>
          <w:b/>
          <w:bCs/>
          <w:sz w:val="52"/>
          <w:szCs w:val="52"/>
        </w:rPr>
        <w:t>4</w:t>
      </w:r>
      <w:r w:rsidR="00EF7156">
        <w:rPr>
          <w:b/>
          <w:bCs/>
          <w:sz w:val="52"/>
          <w:szCs w:val="52"/>
        </w:rPr>
        <w:t>.</w:t>
      </w:r>
      <w:r w:rsidR="00EF7156" w:rsidRPr="00EF7156">
        <w:rPr>
          <w:b/>
          <w:bCs/>
          <w:sz w:val="52"/>
          <w:szCs w:val="52"/>
        </w:rPr>
        <w:t>Glossary</w:t>
      </w:r>
    </w:p>
    <w:p w:rsidR="00EF7156" w:rsidRDefault="00EF7156">
      <w:proofErr w:type="gramStart"/>
      <w:r>
        <w:t xml:space="preserve">●  </w:t>
      </w:r>
      <w:r w:rsidRPr="00EF7156">
        <w:rPr>
          <w:b/>
          <w:bCs/>
        </w:rPr>
        <w:t>Chatbot</w:t>
      </w:r>
      <w:proofErr w:type="gramEnd"/>
      <w:r w:rsidRPr="00EF7156">
        <w:rPr>
          <w:b/>
          <w:bCs/>
        </w:rPr>
        <w:t>:</w:t>
      </w:r>
      <w:r>
        <w:t xml:space="preserve"> An interface, usually text based, specializing in the mimicry of natural language conversation. AKA “artificial conversational entity.” </w:t>
      </w:r>
    </w:p>
    <w:p w:rsidR="00EF7156" w:rsidRDefault="00EF7156">
      <w:proofErr w:type="gramStart"/>
      <w:r>
        <w:t xml:space="preserve">●  </w:t>
      </w:r>
      <w:r w:rsidRPr="00EF7156">
        <w:rPr>
          <w:b/>
          <w:bCs/>
        </w:rPr>
        <w:t>GUI</w:t>
      </w:r>
      <w:proofErr w:type="gramEnd"/>
      <w:r>
        <w:t>: Graphic User Interface, a type of user interface that allows users to interact with the software through graphical icons (e.g. buttons, etc.).</w:t>
      </w:r>
    </w:p>
    <w:p w:rsidR="00EF7156" w:rsidRDefault="00EF7156">
      <w:proofErr w:type="gramStart"/>
      <w:r>
        <w:t xml:space="preserve">●  </w:t>
      </w:r>
      <w:r w:rsidRPr="00EF7156">
        <w:rPr>
          <w:b/>
          <w:bCs/>
        </w:rPr>
        <w:t>HTML</w:t>
      </w:r>
      <w:proofErr w:type="gramEnd"/>
      <w:r w:rsidRPr="00EF7156">
        <w:rPr>
          <w:b/>
          <w:bCs/>
        </w:rPr>
        <w:t>:</w:t>
      </w:r>
      <w:r>
        <w:t xml:space="preserve"> Hypertext Markup Language, a standardized system for tagging text files to achieve font, color, graphic, and hyperlink effects on webpages. </w:t>
      </w:r>
    </w:p>
    <w:p w:rsidR="00EF7156" w:rsidRDefault="00EF7156">
      <w:proofErr w:type="gramStart"/>
      <w:r>
        <w:t xml:space="preserve">●  </w:t>
      </w:r>
      <w:r w:rsidRPr="00EF7156">
        <w:rPr>
          <w:b/>
          <w:bCs/>
        </w:rPr>
        <w:t>JSON</w:t>
      </w:r>
      <w:proofErr w:type="gramEnd"/>
      <w:r w:rsidRPr="00EF7156">
        <w:rPr>
          <w:b/>
          <w:bCs/>
        </w:rPr>
        <w:t>:</w:t>
      </w:r>
      <w:r>
        <w:t xml:space="preserve"> JavaScript Object Notation, a data-interchange format that is commonly used in exchanging data over the Internet. </w:t>
      </w:r>
    </w:p>
    <w:p w:rsidR="00EF7156" w:rsidRDefault="00EF7156">
      <w:proofErr w:type="gramStart"/>
      <w:r>
        <w:t xml:space="preserve">●  </w:t>
      </w:r>
      <w:proofErr w:type="spellStart"/>
      <w:r w:rsidRPr="00EF7156">
        <w:rPr>
          <w:b/>
          <w:bCs/>
        </w:rPr>
        <w:t>Pagerank</w:t>
      </w:r>
      <w:proofErr w:type="spellEnd"/>
      <w:proofErr w:type="gramEnd"/>
      <w:r w:rsidRPr="00EF7156">
        <w:rPr>
          <w:b/>
          <w:bCs/>
        </w:rPr>
        <w:t>:</w:t>
      </w:r>
      <w:r>
        <w:t xml:space="preserve"> PageRank is an algorithm used by Google to rank websites. It works by counting the number and quality of links to a page to determine a rough estimate of how important the website is. The underlying assumption is that more important websites are likely to receive more links from other websites. </w:t>
      </w:r>
    </w:p>
    <w:p w:rsidR="00EF7156" w:rsidRDefault="00EF7156">
      <w:proofErr w:type="gramStart"/>
      <w:r>
        <w:t xml:space="preserve">●  </w:t>
      </w:r>
      <w:r w:rsidRPr="00EF7156">
        <w:rPr>
          <w:b/>
          <w:bCs/>
        </w:rPr>
        <w:t>SMS</w:t>
      </w:r>
      <w:proofErr w:type="gramEnd"/>
      <w:r w:rsidRPr="00EF7156">
        <w:rPr>
          <w:b/>
          <w:bCs/>
        </w:rPr>
        <w:t>:</w:t>
      </w:r>
      <w:r>
        <w:t xml:space="preserve"> Short Message Service, the text messaging protocol of cellular telephones. </w:t>
      </w:r>
    </w:p>
    <w:p w:rsidR="00EF7156" w:rsidRDefault="00EF7156">
      <w:proofErr w:type="gramStart"/>
      <w:r>
        <w:t xml:space="preserve">●  </w:t>
      </w:r>
      <w:r w:rsidRPr="00EF7156">
        <w:rPr>
          <w:b/>
          <w:bCs/>
        </w:rPr>
        <w:t>Standard</w:t>
      </w:r>
      <w:proofErr w:type="gramEnd"/>
      <w:r w:rsidRPr="00EF7156">
        <w:rPr>
          <w:b/>
          <w:bCs/>
        </w:rPr>
        <w:t xml:space="preserve"> English:</w:t>
      </w:r>
      <w:r>
        <w:t xml:space="preserve"> the language that can be understood by English-speaking high school graduates. </w:t>
      </w:r>
    </w:p>
    <w:p w:rsidR="00EF7156" w:rsidRDefault="00EF7156">
      <w:proofErr w:type="gramStart"/>
      <w:r>
        <w:t xml:space="preserve">●  </w:t>
      </w:r>
      <w:r w:rsidRPr="00EF7156">
        <w:rPr>
          <w:b/>
          <w:bCs/>
        </w:rPr>
        <w:t>URL</w:t>
      </w:r>
      <w:proofErr w:type="gramEnd"/>
      <w:r w:rsidRPr="00EF7156">
        <w:rPr>
          <w:b/>
          <w:bCs/>
        </w:rPr>
        <w:t>:</w:t>
      </w:r>
      <w:r>
        <w:t xml:space="preserve"> Uniform Resource Locator, an address to a resource on the Internet. </w:t>
      </w:r>
    </w:p>
    <w:p w:rsidR="00EF7156" w:rsidRDefault="00EF7156">
      <w:proofErr w:type="gramStart"/>
      <w:r>
        <w:t xml:space="preserve">●  </w:t>
      </w:r>
      <w:r w:rsidRPr="00EF7156">
        <w:rPr>
          <w:b/>
          <w:bCs/>
        </w:rPr>
        <w:t>URL</w:t>
      </w:r>
      <w:proofErr w:type="gramEnd"/>
      <w:r w:rsidRPr="00EF7156">
        <w:rPr>
          <w:b/>
          <w:bCs/>
        </w:rPr>
        <w:t xml:space="preserve"> parameter:</w:t>
      </w:r>
      <w:r>
        <w:t xml:space="preserve"> parameters whose values are set in a webpage’s URL.</w:t>
      </w:r>
    </w:p>
    <w:p w:rsidR="00EF7156" w:rsidRDefault="00EF7156">
      <w:proofErr w:type="gramStart"/>
      <w:r>
        <w:t xml:space="preserve">●  </w:t>
      </w:r>
      <w:r w:rsidRPr="00EF7156">
        <w:rPr>
          <w:b/>
          <w:bCs/>
        </w:rPr>
        <w:t>Web</w:t>
      </w:r>
      <w:proofErr w:type="gramEnd"/>
      <w:r w:rsidRPr="00EF7156">
        <w:rPr>
          <w:b/>
          <w:bCs/>
        </w:rPr>
        <w:t xml:space="preserve"> API:</w:t>
      </w:r>
      <w:r>
        <w:t xml:space="preserve"> an application programming interface (API) for either a web server.</w:t>
      </w:r>
    </w:p>
    <w:p w:rsidR="00EF7156" w:rsidRDefault="00EF7156">
      <w:proofErr w:type="gramStart"/>
      <w:r>
        <w:t xml:space="preserve">●  </w:t>
      </w:r>
      <w:r w:rsidRPr="00EF7156">
        <w:rPr>
          <w:b/>
          <w:bCs/>
        </w:rPr>
        <w:t>Web</w:t>
      </w:r>
      <w:proofErr w:type="gramEnd"/>
      <w:r w:rsidRPr="00EF7156">
        <w:rPr>
          <w:b/>
          <w:bCs/>
        </w:rPr>
        <w:t xml:space="preserve"> scraping:</w:t>
      </w:r>
      <w:r>
        <w:t xml:space="preserve"> web scraping is a technique employed to extract large amounts of data from websites whereby the data is extracted and saved to a local file in your computer or to a database.</w:t>
      </w:r>
    </w:p>
    <w:p w:rsidR="00374727" w:rsidRDefault="00374727"/>
    <w:p w:rsidR="00374727" w:rsidRPr="00EF7156" w:rsidRDefault="00374727">
      <w:r>
        <w:rPr>
          <w:noProof/>
        </w:rPr>
        <w:drawing>
          <wp:inline distT="0" distB="0" distL="0" distR="0">
            <wp:extent cx="4277995" cy="22715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88331" cy="2277050"/>
                    </a:xfrm>
                    <a:prstGeom prst="rect">
                      <a:avLst/>
                    </a:prstGeom>
                  </pic:spPr>
                </pic:pic>
              </a:graphicData>
            </a:graphic>
          </wp:inline>
        </w:drawing>
      </w:r>
    </w:p>
    <w:sectPr w:rsidR="00374727" w:rsidRPr="00EF715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1881" w:rsidRDefault="00EF1881" w:rsidP="00966C19">
      <w:r>
        <w:separator/>
      </w:r>
    </w:p>
  </w:endnote>
  <w:endnote w:type="continuationSeparator" w:id="0">
    <w:p w:rsidR="00EF1881" w:rsidRDefault="00EF1881" w:rsidP="0096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1881" w:rsidRDefault="00EF1881" w:rsidP="00966C19">
      <w:r>
        <w:separator/>
      </w:r>
    </w:p>
  </w:footnote>
  <w:footnote w:type="continuationSeparator" w:id="0">
    <w:p w:rsidR="00EF1881" w:rsidRDefault="00EF1881" w:rsidP="0096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C19" w:rsidRPr="00966C19" w:rsidRDefault="00966C19" w:rsidP="00966C19">
    <w:pPr>
      <w:pStyle w:val="Header"/>
      <w:jc w:val="center"/>
      <w:rPr>
        <w:rFonts w:ascii="Algerian" w:hAnsi="Algerian"/>
        <w:i/>
        <w:iCs/>
        <w:color w:val="0D0D0D" w:themeColor="text1" w:themeTint="F2"/>
        <w:sz w:val="96"/>
        <w:szCs w:val="96"/>
        <w:lang w:val="en-IN"/>
      </w:rPr>
    </w:pPr>
    <w:r w:rsidRPr="00966C19">
      <w:rPr>
        <w:rFonts w:ascii="Algerian" w:hAnsi="Algerian"/>
        <w:i/>
        <w:iCs/>
        <w:color w:val="0D0D0D" w:themeColor="text1" w:themeTint="F2"/>
        <w:sz w:val="96"/>
        <w:szCs w:val="96"/>
        <w:lang w:val="en-IN"/>
      </w:rPr>
      <w:t>Chat 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CEB3358"/>
    <w:multiLevelType w:val="hybridMultilevel"/>
    <w:tmpl w:val="CAB2BC34"/>
    <w:lvl w:ilvl="0" w:tplc="762AB5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35275972">
    <w:abstractNumId w:val="20"/>
  </w:num>
  <w:num w:numId="2" w16cid:durableId="421953387">
    <w:abstractNumId w:val="12"/>
  </w:num>
  <w:num w:numId="3" w16cid:durableId="1953516221">
    <w:abstractNumId w:val="10"/>
  </w:num>
  <w:num w:numId="4" w16cid:durableId="223758125">
    <w:abstractNumId w:val="22"/>
  </w:num>
  <w:num w:numId="5" w16cid:durableId="1327325433">
    <w:abstractNumId w:val="13"/>
  </w:num>
  <w:num w:numId="6" w16cid:durableId="1517887187">
    <w:abstractNumId w:val="16"/>
  </w:num>
  <w:num w:numId="7" w16cid:durableId="1666782916">
    <w:abstractNumId w:val="19"/>
  </w:num>
  <w:num w:numId="8" w16cid:durableId="296498361">
    <w:abstractNumId w:val="9"/>
  </w:num>
  <w:num w:numId="9" w16cid:durableId="588807256">
    <w:abstractNumId w:val="7"/>
  </w:num>
  <w:num w:numId="10" w16cid:durableId="951087545">
    <w:abstractNumId w:val="6"/>
  </w:num>
  <w:num w:numId="11" w16cid:durableId="1527134167">
    <w:abstractNumId w:val="5"/>
  </w:num>
  <w:num w:numId="12" w16cid:durableId="1252397127">
    <w:abstractNumId w:val="4"/>
  </w:num>
  <w:num w:numId="13" w16cid:durableId="361176983">
    <w:abstractNumId w:val="8"/>
  </w:num>
  <w:num w:numId="14" w16cid:durableId="129787524">
    <w:abstractNumId w:val="3"/>
  </w:num>
  <w:num w:numId="15" w16cid:durableId="817765521">
    <w:abstractNumId w:val="2"/>
  </w:num>
  <w:num w:numId="16" w16cid:durableId="2024240917">
    <w:abstractNumId w:val="1"/>
  </w:num>
  <w:num w:numId="17" w16cid:durableId="680164522">
    <w:abstractNumId w:val="0"/>
  </w:num>
  <w:num w:numId="18" w16cid:durableId="319306852">
    <w:abstractNumId w:val="14"/>
  </w:num>
  <w:num w:numId="19" w16cid:durableId="1143352950">
    <w:abstractNumId w:val="15"/>
  </w:num>
  <w:num w:numId="20" w16cid:durableId="31662283">
    <w:abstractNumId w:val="21"/>
  </w:num>
  <w:num w:numId="21" w16cid:durableId="1304116053">
    <w:abstractNumId w:val="18"/>
  </w:num>
  <w:num w:numId="22" w16cid:durableId="175582002">
    <w:abstractNumId w:val="11"/>
  </w:num>
  <w:num w:numId="23" w16cid:durableId="1850482571">
    <w:abstractNumId w:val="23"/>
  </w:num>
  <w:num w:numId="24" w16cid:durableId="1998968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19"/>
    <w:rsid w:val="00047D9D"/>
    <w:rsid w:val="002E5767"/>
    <w:rsid w:val="00374727"/>
    <w:rsid w:val="0045417A"/>
    <w:rsid w:val="00645252"/>
    <w:rsid w:val="00676544"/>
    <w:rsid w:val="006D3D74"/>
    <w:rsid w:val="0083569A"/>
    <w:rsid w:val="00966C19"/>
    <w:rsid w:val="00A00685"/>
    <w:rsid w:val="00A61978"/>
    <w:rsid w:val="00A9204E"/>
    <w:rsid w:val="00BB116E"/>
    <w:rsid w:val="00C85FE7"/>
    <w:rsid w:val="00D9350A"/>
    <w:rsid w:val="00EB05AD"/>
    <w:rsid w:val="00ED4704"/>
    <w:rsid w:val="00EF1881"/>
    <w:rsid w:val="00EF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9194"/>
  <w15:chartTrackingRefBased/>
  <w15:docId w15:val="{B96F0DE9-2CB9-4476-84E5-2CE85BCB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2E5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76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thivel\AppData\Local\Microsoft\Office\16.0\DTS\en-US%7b1177C612-FAEF-4C5E-A17C-EF2894EC7F9A%7d\%7bC4AFF64C-A6B6-4CCD-8456-8F8162703C2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{C4AFF64C-A6B6-4CCD-8456-8F8162703C2D}tf02786999_win32</Template>
  <TotalTime>0</TotalTime>
  <Pages>9</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dc:creator>
  <cp:keywords/>
  <dc:description/>
  <cp:lastModifiedBy>Sakthivel v</cp:lastModifiedBy>
  <cp:revision>2</cp:revision>
  <dcterms:created xsi:type="dcterms:W3CDTF">2022-12-02T05:57:00Z</dcterms:created>
  <dcterms:modified xsi:type="dcterms:W3CDTF">2022-12-02T05:57:00Z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